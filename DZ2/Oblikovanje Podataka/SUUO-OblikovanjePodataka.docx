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2131B" w14:textId="77777777" w:rsidR="008B2612" w:rsidRPr="00B77FC9" w:rsidRDefault="008B2612" w:rsidP="008B2612">
      <w:pPr>
        <w:spacing w:before="0"/>
        <w:jc w:val="center"/>
        <w:rPr>
          <w:rFonts w:ascii="Arial" w:hAnsi="Arial" w:cs="Arial"/>
          <w:sz w:val="28"/>
        </w:rPr>
      </w:pPr>
      <w:r w:rsidRPr="00B77FC9">
        <w:rPr>
          <w:rFonts w:ascii="Arial" w:hAnsi="Arial" w:cs="Arial"/>
          <w:sz w:val="28"/>
        </w:rPr>
        <w:t>SVEUČILIŠTE U ZAGREBU</w:t>
      </w:r>
    </w:p>
    <w:p w14:paraId="6353D38A" w14:textId="77777777" w:rsidR="008B2612" w:rsidRPr="00B77FC9" w:rsidRDefault="008B2612" w:rsidP="008B2612">
      <w:pPr>
        <w:spacing w:before="0" w:after="0"/>
        <w:jc w:val="center"/>
        <w:rPr>
          <w:rFonts w:ascii="Arial" w:hAnsi="Arial" w:cs="Arial"/>
          <w:b/>
          <w:bCs/>
          <w:sz w:val="28"/>
        </w:rPr>
      </w:pPr>
      <w:r w:rsidRPr="00B77FC9">
        <w:rPr>
          <w:rFonts w:ascii="Arial" w:hAnsi="Arial" w:cs="Arial"/>
          <w:b/>
          <w:bCs/>
          <w:sz w:val="28"/>
        </w:rPr>
        <w:t>FAKULTET ELEKTROTEHNIKE I RAČUNARSTVA</w:t>
      </w:r>
    </w:p>
    <w:p w14:paraId="21E74228" w14:textId="77777777" w:rsidR="008B2612" w:rsidRPr="00B77FC9" w:rsidRDefault="008B2612" w:rsidP="008B2612"/>
    <w:p w14:paraId="3FE1B706" w14:textId="77777777" w:rsidR="008B2612" w:rsidRPr="00B77FC9" w:rsidRDefault="008B2612" w:rsidP="008B2612"/>
    <w:p w14:paraId="51372763" w14:textId="77777777" w:rsidR="008B2612" w:rsidRPr="00B77FC9" w:rsidRDefault="008B2612" w:rsidP="008B2612"/>
    <w:p w14:paraId="4BEEE25F" w14:textId="77777777" w:rsidR="008B2612" w:rsidRPr="00B77FC9" w:rsidRDefault="008B2612" w:rsidP="008B2612"/>
    <w:p w14:paraId="266F3573" w14:textId="77777777" w:rsidR="008B2612" w:rsidRPr="00B77FC9" w:rsidRDefault="008B2612" w:rsidP="008B2612"/>
    <w:p w14:paraId="13623593" w14:textId="77777777" w:rsidR="008B2612" w:rsidRPr="00B77FC9" w:rsidRDefault="008B2612" w:rsidP="008B2612"/>
    <w:p w14:paraId="39AE161B" w14:textId="77777777" w:rsidR="008B2612" w:rsidRPr="00B77FC9" w:rsidRDefault="008B2612" w:rsidP="008B2612"/>
    <w:p w14:paraId="6692CB25" w14:textId="77777777" w:rsidR="008B2612" w:rsidRPr="00B77FC9" w:rsidRDefault="008B2612" w:rsidP="008B2612"/>
    <w:p w14:paraId="28883345" w14:textId="77777777" w:rsidR="008B2612" w:rsidRPr="00B77FC9" w:rsidRDefault="008B2612" w:rsidP="008B2612"/>
    <w:p w14:paraId="0C2395F7" w14:textId="77777777" w:rsidR="008B2612" w:rsidRPr="00B77FC9" w:rsidRDefault="008B2612" w:rsidP="008B2612"/>
    <w:p w14:paraId="4C3CEB8A" w14:textId="77777777" w:rsidR="008B2612" w:rsidRPr="00B77FC9" w:rsidRDefault="008B2612" w:rsidP="008B2612"/>
    <w:p w14:paraId="5824D98F" w14:textId="77777777" w:rsidR="008B2612" w:rsidRPr="00B77FC9" w:rsidRDefault="008B2612" w:rsidP="008B2612"/>
    <w:p w14:paraId="072E10B4" w14:textId="77777777" w:rsidR="00DF4B33" w:rsidRPr="00B77FC9" w:rsidRDefault="00DF4B33" w:rsidP="008B2612">
      <w:pPr>
        <w:jc w:val="center"/>
        <w:rPr>
          <w:rFonts w:ascii="Arial" w:hAnsi="Arial" w:cs="Arial"/>
          <w:b/>
          <w:bCs/>
          <w:sz w:val="40"/>
        </w:rPr>
      </w:pPr>
      <w:r w:rsidRPr="00B77FC9">
        <w:rPr>
          <w:rFonts w:ascii="Arial" w:hAnsi="Arial" w:cs="Arial"/>
          <w:b/>
          <w:bCs/>
          <w:sz w:val="40"/>
        </w:rPr>
        <w:t>Sustav za upravljanje ugostiteljskih objekata (SUUO)</w:t>
      </w:r>
    </w:p>
    <w:p w14:paraId="2037322C" w14:textId="26D7DED9" w:rsidR="008B2612" w:rsidRPr="00B77FC9" w:rsidRDefault="00DF4B33" w:rsidP="008B2612">
      <w:pPr>
        <w:jc w:val="center"/>
      </w:pPr>
      <w:r w:rsidRPr="00B77FC9">
        <w:rPr>
          <w:rFonts w:ascii="Arial" w:hAnsi="Arial" w:cs="Arial"/>
          <w:sz w:val="28"/>
        </w:rPr>
        <w:t>Ivan Pavelić, Ante Volarević</w:t>
      </w:r>
    </w:p>
    <w:p w14:paraId="27E1DD46" w14:textId="4875A84D" w:rsidR="008B2612" w:rsidRPr="002867BB" w:rsidRDefault="00D41937" w:rsidP="008B2612">
      <w:pPr>
        <w:jc w:val="center"/>
        <w:rPr>
          <w:sz w:val="32"/>
          <w:szCs w:val="32"/>
        </w:rPr>
      </w:pPr>
      <w:r w:rsidRPr="002867BB">
        <w:rPr>
          <w:sz w:val="32"/>
          <w:szCs w:val="32"/>
        </w:rPr>
        <w:t>Oblikovanje podataka</w:t>
      </w:r>
    </w:p>
    <w:p w14:paraId="1EF28AEB" w14:textId="77777777" w:rsidR="008B2612" w:rsidRPr="00B77FC9" w:rsidRDefault="008B2612" w:rsidP="008B2612">
      <w:pPr>
        <w:jc w:val="center"/>
      </w:pPr>
    </w:p>
    <w:p w14:paraId="59C81919" w14:textId="77777777" w:rsidR="008B2612" w:rsidRPr="00B77FC9" w:rsidRDefault="008B2612" w:rsidP="008B2612">
      <w:pPr>
        <w:jc w:val="center"/>
      </w:pPr>
    </w:p>
    <w:p w14:paraId="6C77AD5B" w14:textId="77777777" w:rsidR="008B2612" w:rsidRPr="00B77FC9" w:rsidRDefault="008B2612" w:rsidP="008B2612">
      <w:pPr>
        <w:jc w:val="center"/>
      </w:pPr>
    </w:p>
    <w:p w14:paraId="46427957" w14:textId="77777777" w:rsidR="008B2612" w:rsidRPr="00B77FC9" w:rsidRDefault="008B2612" w:rsidP="008B2612">
      <w:pPr>
        <w:jc w:val="center"/>
      </w:pPr>
    </w:p>
    <w:p w14:paraId="7F35CD0D" w14:textId="77777777" w:rsidR="008B2612" w:rsidRPr="00B77FC9" w:rsidRDefault="008B2612" w:rsidP="008B2612">
      <w:pPr>
        <w:jc w:val="center"/>
      </w:pPr>
    </w:p>
    <w:p w14:paraId="4E0872BE" w14:textId="77777777" w:rsidR="008B2612" w:rsidRPr="00B77FC9" w:rsidRDefault="008B2612" w:rsidP="008B2612">
      <w:pPr>
        <w:jc w:val="center"/>
      </w:pPr>
    </w:p>
    <w:p w14:paraId="3526C927" w14:textId="77777777" w:rsidR="008B2612" w:rsidRPr="00B77FC9" w:rsidRDefault="008B2612" w:rsidP="008B2612">
      <w:pPr>
        <w:jc w:val="center"/>
      </w:pPr>
    </w:p>
    <w:p w14:paraId="2BFFA6C0" w14:textId="77777777" w:rsidR="008B2612" w:rsidRPr="00B77FC9" w:rsidRDefault="008B2612" w:rsidP="008B2612">
      <w:pPr>
        <w:jc w:val="center"/>
      </w:pPr>
    </w:p>
    <w:p w14:paraId="09ACD577" w14:textId="77777777" w:rsidR="008B2612" w:rsidRPr="00B77FC9" w:rsidRDefault="008B2612" w:rsidP="008B2612">
      <w:pPr>
        <w:jc w:val="center"/>
      </w:pPr>
    </w:p>
    <w:p w14:paraId="4685F52C" w14:textId="77777777" w:rsidR="008B2612" w:rsidRPr="00B77FC9" w:rsidRDefault="008B2612" w:rsidP="008B2612">
      <w:pPr>
        <w:jc w:val="center"/>
      </w:pPr>
    </w:p>
    <w:p w14:paraId="1C1B62A4" w14:textId="77777777" w:rsidR="008B2612" w:rsidRPr="00B77FC9" w:rsidRDefault="008B2612" w:rsidP="008B2612">
      <w:pPr>
        <w:jc w:val="center"/>
      </w:pPr>
    </w:p>
    <w:p w14:paraId="61A3F642" w14:textId="77777777" w:rsidR="008B2612" w:rsidRPr="00B77FC9" w:rsidRDefault="008B2612" w:rsidP="008B2612">
      <w:pPr>
        <w:jc w:val="center"/>
      </w:pPr>
    </w:p>
    <w:p w14:paraId="6A2B2328" w14:textId="77777777" w:rsidR="008B2612" w:rsidRPr="00B77FC9" w:rsidRDefault="008B2612" w:rsidP="008B2612">
      <w:pPr>
        <w:jc w:val="center"/>
        <w:rPr>
          <w:rFonts w:ascii="Arial" w:hAnsi="Arial" w:cs="Arial"/>
          <w:sz w:val="28"/>
        </w:rPr>
      </w:pPr>
    </w:p>
    <w:p w14:paraId="2E412BB2" w14:textId="21C96E1C" w:rsidR="00F024F7" w:rsidRPr="00B77FC9" w:rsidRDefault="008B2612" w:rsidP="00DF4B33">
      <w:pPr>
        <w:spacing w:line="276" w:lineRule="auto"/>
        <w:jc w:val="center"/>
      </w:pPr>
      <w:r w:rsidRPr="00B77FC9">
        <w:rPr>
          <w:rFonts w:ascii="Arial" w:hAnsi="Arial" w:cs="Arial"/>
          <w:sz w:val="28"/>
        </w:rPr>
        <w:t xml:space="preserve">Zagreb, </w:t>
      </w:r>
      <w:r w:rsidR="006D5B71" w:rsidRPr="00B77FC9">
        <w:rPr>
          <w:rFonts w:ascii="Arial" w:hAnsi="Arial" w:cs="Arial"/>
          <w:sz w:val="28"/>
        </w:rPr>
        <w:t>Travanj</w:t>
      </w:r>
      <w:r w:rsidR="00DF4B33" w:rsidRPr="00B77FC9">
        <w:rPr>
          <w:rFonts w:ascii="Arial" w:hAnsi="Arial" w:cs="Arial"/>
          <w:sz w:val="28"/>
        </w:rPr>
        <w:t xml:space="preserve"> 2025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562737985"/>
        <w:docPartObj>
          <w:docPartGallery w:val="Table of Contents"/>
          <w:docPartUnique/>
        </w:docPartObj>
      </w:sdtPr>
      <w:sdtContent>
        <w:p w14:paraId="15360DE7" w14:textId="77777777" w:rsidR="00F024F7" w:rsidRPr="00B77FC9" w:rsidRDefault="00501657" w:rsidP="00901D59">
          <w:pPr>
            <w:pStyle w:val="TOCNaslov"/>
            <w:jc w:val="both"/>
            <w:rPr>
              <w:rFonts w:ascii="Times New Roman" w:hAnsi="Times New Roman" w:cs="Times New Roman"/>
              <w:color w:val="auto"/>
            </w:rPr>
          </w:pPr>
          <w:r w:rsidRPr="00B77FC9">
            <w:rPr>
              <w:rFonts w:ascii="Times New Roman" w:hAnsi="Times New Roman" w:cs="Times New Roman"/>
              <w:color w:val="auto"/>
            </w:rPr>
            <w:t>Sadržaj</w:t>
          </w:r>
        </w:p>
        <w:p w14:paraId="3869E2DB" w14:textId="1B35C856" w:rsidR="00A47B18" w:rsidRDefault="00DA360C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 w:rsidRPr="00B77FC9">
            <w:fldChar w:fldCharType="begin"/>
          </w:r>
          <w:r w:rsidR="00F024F7" w:rsidRPr="00B77FC9">
            <w:instrText xml:space="preserve"> TOC \o "1-3" \h \z \u </w:instrText>
          </w:r>
          <w:r w:rsidRPr="00B77FC9">
            <w:fldChar w:fldCharType="separate"/>
          </w:r>
          <w:hyperlink w:anchor="_Toc195464090" w:history="1">
            <w:r w:rsidR="00A47B18" w:rsidRPr="003C7EC6">
              <w:rPr>
                <w:rStyle w:val="Hiperveza"/>
                <w:noProof/>
              </w:rPr>
              <w:t>1.</w:t>
            </w:r>
            <w:r w:rsidR="00A47B18"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="00A47B18" w:rsidRPr="003C7EC6">
              <w:rPr>
                <w:rStyle w:val="Hiperveza"/>
                <w:noProof/>
              </w:rPr>
              <w:t>Oblikovanje podataka</w:t>
            </w:r>
            <w:r w:rsidR="00A47B18">
              <w:rPr>
                <w:noProof/>
                <w:webHidden/>
              </w:rPr>
              <w:tab/>
            </w:r>
            <w:r w:rsidR="00A47B18">
              <w:rPr>
                <w:noProof/>
                <w:webHidden/>
              </w:rPr>
              <w:fldChar w:fldCharType="begin"/>
            </w:r>
            <w:r w:rsidR="00A47B18">
              <w:rPr>
                <w:noProof/>
                <w:webHidden/>
              </w:rPr>
              <w:instrText xml:space="preserve"> PAGEREF _Toc195464090 \h </w:instrText>
            </w:r>
            <w:r w:rsidR="00A47B18">
              <w:rPr>
                <w:noProof/>
                <w:webHidden/>
              </w:rPr>
            </w:r>
            <w:r w:rsidR="00A47B18">
              <w:rPr>
                <w:noProof/>
                <w:webHidden/>
              </w:rPr>
              <w:fldChar w:fldCharType="separate"/>
            </w:r>
            <w:r w:rsidR="00A47B18">
              <w:rPr>
                <w:noProof/>
                <w:webHidden/>
              </w:rPr>
              <w:t>3</w:t>
            </w:r>
            <w:r w:rsidR="00A47B18">
              <w:rPr>
                <w:noProof/>
                <w:webHidden/>
              </w:rPr>
              <w:fldChar w:fldCharType="end"/>
            </w:r>
          </w:hyperlink>
        </w:p>
        <w:p w14:paraId="5130BEE1" w14:textId="060FC772" w:rsidR="00A47B18" w:rsidRDefault="00A47B18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5464091" w:history="1">
            <w:r w:rsidRPr="003C7EC6">
              <w:rPr>
                <w:rStyle w:val="Hiperveza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3C7EC6">
              <w:rPr>
                <w:rStyle w:val="Hiperveza"/>
                <w:noProof/>
              </w:rPr>
              <w:t>Konceptualni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796FA" w14:textId="0622FDC0" w:rsidR="00A47B18" w:rsidRDefault="00A47B18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5464092" w:history="1">
            <w:r w:rsidRPr="003C7EC6">
              <w:rPr>
                <w:rStyle w:val="Hiperveza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3C7EC6">
              <w:rPr>
                <w:rStyle w:val="Hiperveza"/>
                <w:noProof/>
              </w:rPr>
              <w:t>Model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7DB78" w14:textId="2A4DA3AA" w:rsidR="00A47B18" w:rsidRDefault="00A47B18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5464093" w:history="1">
            <w:r w:rsidRPr="003C7EC6">
              <w:rPr>
                <w:rStyle w:val="Hipervez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3C7EC6">
              <w:rPr>
                <w:rStyle w:val="Hiperveza"/>
                <w:noProof/>
              </w:rPr>
              <w:t>Objektni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B84F3" w14:textId="7C01F143" w:rsidR="00A47B18" w:rsidRDefault="00A47B18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5464094" w:history="1">
            <w:r w:rsidRPr="003C7EC6">
              <w:rPr>
                <w:rStyle w:val="Hiperveza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3C7EC6">
              <w:rPr>
                <w:rStyle w:val="Hiperveza"/>
                <w:noProof/>
              </w:rPr>
              <w:t>Dijagram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84FDF" w14:textId="02C774A1" w:rsidR="00A47B18" w:rsidRDefault="00A47B18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5464095" w:history="1">
            <w:r w:rsidRPr="003C7EC6">
              <w:rPr>
                <w:rStyle w:val="Hiperveza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3C7EC6">
              <w:rPr>
                <w:rStyle w:val="Hiperveza"/>
                <w:noProof/>
              </w:rPr>
              <w:t>Dijagram slučajeva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CDF93" w14:textId="5322B47E" w:rsidR="00A47B18" w:rsidRDefault="00A47B18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95464096" w:history="1">
            <w:r w:rsidRPr="003C7EC6">
              <w:rPr>
                <w:rStyle w:val="Hiperveza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/>
                <w14:ligatures w14:val="standardContextual"/>
              </w:rPr>
              <w:tab/>
            </w:r>
            <w:r w:rsidRPr="003C7EC6">
              <w:rPr>
                <w:rStyle w:val="Hiperveza"/>
                <w:noProof/>
              </w:rPr>
              <w:t>Dijagram klasa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_Toc195464096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43B38" w14:textId="3BE9E1C5" w:rsidR="00F024F7" w:rsidRPr="00B77FC9" w:rsidRDefault="00DA360C" w:rsidP="00901D59">
          <w:pPr>
            <w:spacing w:line="276" w:lineRule="auto"/>
          </w:pPr>
          <w:r w:rsidRPr="00B77FC9">
            <w:fldChar w:fldCharType="end"/>
          </w:r>
        </w:p>
      </w:sdtContent>
    </w:sdt>
    <w:p w14:paraId="7510A1CA" w14:textId="77777777" w:rsidR="00F024F7" w:rsidRPr="00B77FC9" w:rsidRDefault="00F024F7" w:rsidP="00901D59">
      <w:pPr>
        <w:spacing w:line="276" w:lineRule="auto"/>
      </w:pPr>
    </w:p>
    <w:p w14:paraId="1A1BC968" w14:textId="77777777" w:rsidR="00F024F7" w:rsidRPr="00B77FC9" w:rsidRDefault="00F024F7" w:rsidP="00901D59">
      <w:pPr>
        <w:spacing w:line="276" w:lineRule="auto"/>
      </w:pPr>
    </w:p>
    <w:p w14:paraId="370A5A8C" w14:textId="77777777" w:rsidR="00F024F7" w:rsidRPr="00B77FC9" w:rsidRDefault="00F024F7" w:rsidP="00901D59">
      <w:pPr>
        <w:spacing w:line="276" w:lineRule="auto"/>
        <w:sectPr w:rsidR="00F024F7" w:rsidRPr="00B77FC9" w:rsidSect="007E6C52">
          <w:footerReference w:type="even" r:id="rId8"/>
          <w:footerReference w:type="default" r:id="rId9"/>
          <w:pgSz w:w="11906" w:h="16838" w:code="9"/>
          <w:pgMar w:top="1440" w:right="1440" w:bottom="1440" w:left="1440" w:header="709" w:footer="709" w:gutter="0"/>
          <w:pgNumType w:fmt="lowerRoman" w:start="1"/>
          <w:cols w:space="708"/>
          <w:docGrid w:linePitch="360"/>
        </w:sectPr>
      </w:pPr>
    </w:p>
    <w:p w14:paraId="6618C0DF" w14:textId="00429CBC" w:rsidR="00756C27" w:rsidRPr="00B77FC9" w:rsidRDefault="00756C27" w:rsidP="00756C27">
      <w:pPr>
        <w:pStyle w:val="Naslov1"/>
      </w:pPr>
      <w:bookmarkStart w:id="0" w:name="_Toc372263421"/>
      <w:bookmarkStart w:id="1" w:name="_Toc195464090"/>
      <w:bookmarkEnd w:id="0"/>
      <w:r w:rsidRPr="00B77FC9">
        <w:lastRenderedPageBreak/>
        <w:t>Oblikovanje podataka</w:t>
      </w:r>
      <w:bookmarkEnd w:id="1"/>
    </w:p>
    <w:p w14:paraId="58C6A83C" w14:textId="6B84F0DA" w:rsidR="00B635A0" w:rsidRPr="00B77FC9" w:rsidRDefault="006D5B71" w:rsidP="006D5B71">
      <w:pPr>
        <w:pStyle w:val="Naslov2"/>
      </w:pPr>
      <w:bookmarkStart w:id="2" w:name="_Toc195464091"/>
      <w:r w:rsidRPr="00B77FC9">
        <w:t>Konceptualni model podataka</w:t>
      </w:r>
      <w:bookmarkEnd w:id="2"/>
    </w:p>
    <w:p w14:paraId="37F8BEE5" w14:textId="77777777" w:rsidR="00756C27" w:rsidRPr="00B77FC9" w:rsidRDefault="00756C27" w:rsidP="00756C27"/>
    <w:p w14:paraId="687A6780" w14:textId="218EBB0A" w:rsidR="006D5B71" w:rsidRDefault="008A59C6" w:rsidP="006D5B71">
      <w:r w:rsidRPr="00B77FC9">
        <w:rPr>
          <w:noProof/>
        </w:rPr>
        <w:drawing>
          <wp:inline distT="0" distB="0" distL="0" distR="0" wp14:anchorId="7BAA3CEE" wp14:editId="363023AB">
            <wp:extent cx="5760720" cy="3478530"/>
            <wp:effectExtent l="0" t="0" r="0" b="7620"/>
            <wp:docPr id="365761066" name="Slika 2" descr="Slika na kojoj se prikazuje dijagram, tekst, Plan, tehničko crtanje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61066" name="Slika 2" descr="Slika na kojoj se prikazuje dijagram, tekst, Plan, tehničko crtanje&#10;&#10;Sadržaj generiran umjetnom inteligencijom može biti netočan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5B12" w14:textId="77777777" w:rsidR="00580A62" w:rsidRPr="00B77FC9" w:rsidRDefault="00580A62" w:rsidP="006D5B71"/>
    <w:p w14:paraId="59EB20B4" w14:textId="5715824B" w:rsidR="006D5B71" w:rsidRDefault="006D5B71" w:rsidP="006D5B71">
      <w:pPr>
        <w:jc w:val="center"/>
      </w:pPr>
      <w:r w:rsidRPr="00580A62">
        <w:rPr>
          <w:b/>
          <w:bCs/>
        </w:rPr>
        <w:t>Slika 1</w:t>
      </w:r>
      <w:r w:rsidR="00580A62">
        <w:t>:</w:t>
      </w:r>
      <w:r w:rsidRPr="00B77FC9">
        <w:t xml:space="preserve"> Konceptualni model podataka</w:t>
      </w:r>
    </w:p>
    <w:p w14:paraId="7C670B63" w14:textId="77777777" w:rsidR="00580A62" w:rsidRPr="00B77FC9" w:rsidRDefault="00580A62" w:rsidP="006D5B71">
      <w:pPr>
        <w:jc w:val="center"/>
      </w:pPr>
    </w:p>
    <w:p w14:paraId="247D8EF6" w14:textId="3799E516" w:rsidR="006D5B71" w:rsidRPr="00B77FC9" w:rsidRDefault="006D5B71" w:rsidP="006D5B71">
      <w:pPr>
        <w:jc w:val="left"/>
      </w:pPr>
      <w:r w:rsidRPr="00B77FC9">
        <w:t>Objašnjenja vezana uz konceptualni model podataka:</w:t>
      </w:r>
    </w:p>
    <w:p w14:paraId="4256641A" w14:textId="32A4BEF0" w:rsidR="006D5B71" w:rsidRPr="00B77FC9" w:rsidRDefault="006D5B71" w:rsidP="006D5B71">
      <w:pPr>
        <w:pStyle w:val="Odlomakpopisa"/>
        <w:numPr>
          <w:ilvl w:val="0"/>
          <w:numId w:val="35"/>
        </w:numPr>
        <w:jc w:val="left"/>
      </w:pPr>
      <w:r w:rsidRPr="00B77FC9">
        <w:t xml:space="preserve">Za sve tablice korišteni su ključni atributi tipa </w:t>
      </w:r>
      <w:r w:rsidRPr="00B77FC9">
        <w:rPr>
          <w:b/>
          <w:bCs/>
        </w:rPr>
        <w:t>INT PRIMARY KEY IDENTITY(1,1)</w:t>
      </w:r>
      <w:r w:rsidRPr="00B77FC9">
        <w:t>, čime se automatski generira jedinstveni identifikator za svaki redak prilikom novog unosa</w:t>
      </w:r>
    </w:p>
    <w:p w14:paraId="7248D660" w14:textId="77777777" w:rsidR="00756C27" w:rsidRPr="00B77FC9" w:rsidRDefault="00756C27" w:rsidP="006D5B71">
      <w:pPr>
        <w:pStyle w:val="Odlomakpopisa"/>
        <w:numPr>
          <w:ilvl w:val="0"/>
          <w:numId w:val="35"/>
        </w:numPr>
        <w:jc w:val="left"/>
      </w:pPr>
      <w:r w:rsidRPr="00B77FC9">
        <w:t>Stavke jelovnika, narudžbe i namirnica predstavljaju pojedinačne zapise, pri čemu se za stavke narudžbe i namirnice dodatno bilježi količina.</w:t>
      </w:r>
    </w:p>
    <w:p w14:paraId="7F72E25B" w14:textId="0F4F5A53" w:rsidR="006D5B71" w:rsidRPr="00B77FC9" w:rsidRDefault="008A59C6" w:rsidP="006D5B71">
      <w:pPr>
        <w:pStyle w:val="Odlomakpopisa"/>
        <w:numPr>
          <w:ilvl w:val="0"/>
          <w:numId w:val="35"/>
        </w:numPr>
        <w:jc w:val="left"/>
      </w:pPr>
      <w:r w:rsidRPr="00B77FC9">
        <w:t>Svaki zaposlenik ima svoju dodijeljenu poziciju (ulogu) na poslu, koja može biti: konobar, kuhar, vlasnik ili menadžer</w:t>
      </w:r>
    </w:p>
    <w:p w14:paraId="0723B553" w14:textId="19410DFA" w:rsidR="008A59C6" w:rsidRPr="00B77FC9" w:rsidRDefault="008A59C6" w:rsidP="006D5B71">
      <w:pPr>
        <w:pStyle w:val="Odlomakpopisa"/>
        <w:numPr>
          <w:ilvl w:val="0"/>
          <w:numId w:val="35"/>
        </w:numPr>
        <w:jc w:val="left"/>
      </w:pPr>
      <w:r w:rsidRPr="00B77FC9">
        <w:t>Moguće je da dođu gosti i bez rezervacije</w:t>
      </w:r>
    </w:p>
    <w:p w14:paraId="27FA9D90" w14:textId="316332A4" w:rsidR="008A59C6" w:rsidRPr="00B77FC9" w:rsidRDefault="008A59C6" w:rsidP="006D5B71">
      <w:pPr>
        <w:pStyle w:val="Odlomakpopisa"/>
        <w:numPr>
          <w:ilvl w:val="0"/>
          <w:numId w:val="35"/>
        </w:numPr>
        <w:jc w:val="left"/>
      </w:pPr>
      <w:r w:rsidRPr="00B77FC9">
        <w:t>Svaka stavka jelovnika pripada točno u jednu kategoriju(predjelo, juha, glavno jelo…)</w:t>
      </w:r>
    </w:p>
    <w:p w14:paraId="53291E27" w14:textId="18E61605" w:rsidR="008A59C6" w:rsidRPr="00B77FC9" w:rsidRDefault="008A59C6" w:rsidP="006D5B71">
      <w:pPr>
        <w:pStyle w:val="Odlomakpopisa"/>
        <w:numPr>
          <w:ilvl w:val="0"/>
          <w:numId w:val="35"/>
        </w:numPr>
        <w:jc w:val="left"/>
      </w:pPr>
      <w:r w:rsidRPr="00B77FC9">
        <w:t>Nabavka namirnica sastoji se od jedne ili više namirnica koju zakazuje netko od zaposlenika</w:t>
      </w:r>
    </w:p>
    <w:p w14:paraId="4750499C" w14:textId="332BE655" w:rsidR="008A59C6" w:rsidRDefault="008A59C6" w:rsidP="006D5B71">
      <w:pPr>
        <w:pStyle w:val="Odlomakpopisa"/>
        <w:numPr>
          <w:ilvl w:val="0"/>
          <w:numId w:val="35"/>
        </w:numPr>
        <w:jc w:val="left"/>
      </w:pPr>
      <w:r w:rsidRPr="00B77FC9">
        <w:t>Za narudžbu i njezine stavke unosi se i ažurira status (u pripremi, gotovo, naplaćeno…)</w:t>
      </w:r>
    </w:p>
    <w:p w14:paraId="1BDED487" w14:textId="24EAA326" w:rsidR="00756C27" w:rsidRPr="00B77FC9" w:rsidRDefault="006E3439" w:rsidP="00756C27">
      <w:pPr>
        <w:pStyle w:val="Odlomakpopisa"/>
        <w:numPr>
          <w:ilvl w:val="0"/>
          <w:numId w:val="35"/>
        </w:numPr>
        <w:jc w:val="left"/>
      </w:pPr>
      <w:r w:rsidRPr="006E3439">
        <w:t>Za svaku narudžbu mora biti unesen zaposlenik koji ju je unesao, ali ne mora biti i onaj koji ju je naplatio (slučaj kada je narudžba još aktivna i nije zatraženo izdavanje računa)</w:t>
      </w:r>
    </w:p>
    <w:p w14:paraId="58FAD390" w14:textId="74C6E02B" w:rsidR="006D5B71" w:rsidRPr="00B77FC9" w:rsidRDefault="006D5B71" w:rsidP="006D5B71">
      <w:pPr>
        <w:pStyle w:val="Naslov2"/>
      </w:pPr>
      <w:bookmarkStart w:id="3" w:name="_Toc195464092"/>
      <w:r w:rsidRPr="00B77FC9">
        <w:lastRenderedPageBreak/>
        <w:t>Model baze podataka</w:t>
      </w:r>
      <w:bookmarkEnd w:id="3"/>
    </w:p>
    <w:p w14:paraId="25654F66" w14:textId="77777777" w:rsidR="00756C27" w:rsidRPr="00B77FC9" w:rsidRDefault="00756C27" w:rsidP="00756C27"/>
    <w:p w14:paraId="50ECD6B2" w14:textId="421D3254" w:rsidR="00756C27" w:rsidRDefault="00756C27" w:rsidP="00756C27">
      <w:r w:rsidRPr="00B77FC9">
        <w:rPr>
          <w:noProof/>
        </w:rPr>
        <w:drawing>
          <wp:inline distT="0" distB="0" distL="0" distR="0" wp14:anchorId="4C206F94" wp14:editId="598526C5">
            <wp:extent cx="5808345" cy="4117446"/>
            <wp:effectExtent l="0" t="0" r="1905" b="0"/>
            <wp:docPr id="761315528" name="Slika 1" descr="Slika na kojoj se prikazuje tekst, dijagram, paralelno, snimka zaslona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15528" name="Slika 1" descr="Slika na kojoj se prikazuje tekst, dijagram, paralelno, snimka zaslona&#10;&#10;Sadržaj generiran umjetnom inteligencijom može biti netoča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8572" cy="411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9A84" w14:textId="77777777" w:rsidR="00580A62" w:rsidRPr="00B77FC9" w:rsidRDefault="00580A62" w:rsidP="00756C27"/>
    <w:p w14:paraId="63468690" w14:textId="3D4F2E7A" w:rsidR="00756C27" w:rsidRDefault="00756C27" w:rsidP="00756C27">
      <w:pPr>
        <w:tabs>
          <w:tab w:val="left" w:pos="3975"/>
        </w:tabs>
        <w:jc w:val="center"/>
      </w:pPr>
      <w:r w:rsidRPr="00580A62">
        <w:rPr>
          <w:b/>
          <w:bCs/>
        </w:rPr>
        <w:t>Slika 2</w:t>
      </w:r>
      <w:r w:rsidRPr="00B77FC9">
        <w:t>: Model baze podataka</w:t>
      </w:r>
    </w:p>
    <w:p w14:paraId="08E3FC6D" w14:textId="77777777" w:rsidR="00580A62" w:rsidRPr="00B77FC9" w:rsidRDefault="00580A62" w:rsidP="00756C27">
      <w:pPr>
        <w:tabs>
          <w:tab w:val="left" w:pos="3975"/>
        </w:tabs>
        <w:jc w:val="center"/>
      </w:pPr>
    </w:p>
    <w:p w14:paraId="706246A6" w14:textId="49ED9EE8" w:rsidR="00B77FC9" w:rsidRPr="00B77FC9" w:rsidRDefault="00B77FC9" w:rsidP="00B77FC9">
      <w:pPr>
        <w:ind w:firstLine="708"/>
        <w:jc w:val="left"/>
      </w:pPr>
      <w:r w:rsidRPr="00B77FC9">
        <w:t>Baza podataka izrađena je u tehnologiji SQL Server. Priložena je .bak datoteka („</w:t>
      </w:r>
      <w:proofErr w:type="spellStart"/>
      <w:r w:rsidRPr="00B77FC9">
        <w:t>SUUO.bak</w:t>
      </w:r>
      <w:proofErr w:type="spellEnd"/>
      <w:r w:rsidRPr="00B77FC9">
        <w:t xml:space="preserve">“) iz koje je moguće napraviti </w:t>
      </w:r>
      <w:r>
        <w:t>„</w:t>
      </w:r>
      <w:proofErr w:type="spellStart"/>
      <w:r w:rsidRPr="00B77FC9">
        <w:t>restore</w:t>
      </w:r>
      <w:proofErr w:type="spellEnd"/>
      <w:r>
        <w:t>“</w:t>
      </w:r>
      <w:r w:rsidRPr="00B77FC9">
        <w:t xml:space="preserve"> baze podataka. Ova datoteka nalazi se unutar zip arhive pod nazivom „BazaPodataka.zip“.</w:t>
      </w:r>
    </w:p>
    <w:p w14:paraId="053D3BC7" w14:textId="77777777" w:rsidR="00B77FC9" w:rsidRPr="00B77FC9" w:rsidRDefault="00B77FC9" w:rsidP="00B77FC9">
      <w:pPr>
        <w:ind w:firstLine="708"/>
        <w:jc w:val="left"/>
      </w:pPr>
      <w:r w:rsidRPr="00B77FC9">
        <w:t>Skripta za kreiranje baze podataka i početno punjenje nalazi se u datoteci „SUUO_kreiranje_i_punjenje.py“.</w:t>
      </w:r>
    </w:p>
    <w:p w14:paraId="192B034F" w14:textId="30D0E176" w:rsidR="00B77FC9" w:rsidRPr="00B77FC9" w:rsidRDefault="00B77FC9" w:rsidP="00B77FC9">
      <w:pPr>
        <w:ind w:firstLine="567"/>
        <w:jc w:val="left"/>
      </w:pPr>
      <w:r w:rsidRPr="00B77FC9">
        <w:t>Kao dodatak ovoj zadaći, priložen je PDF dokument „ModelBaze_SUUO.pdf“ u kojem je prikazan model baze podataka u visokoj rezoluciji, s mogućnošću uvećanja.</w:t>
      </w:r>
    </w:p>
    <w:p w14:paraId="750A3A1B" w14:textId="5BCA05F5" w:rsidR="006D5B71" w:rsidRDefault="00B77FC9" w:rsidP="006D5B71">
      <w:pPr>
        <w:pStyle w:val="Naslov1"/>
      </w:pPr>
      <w:bookmarkStart w:id="4" w:name="_Toc195464093"/>
      <w:r>
        <w:lastRenderedPageBreak/>
        <w:t>Objektni model</w:t>
      </w:r>
      <w:bookmarkEnd w:id="4"/>
    </w:p>
    <w:p w14:paraId="2E4A8277" w14:textId="23870B35" w:rsidR="00580A62" w:rsidRPr="00580A62" w:rsidRDefault="00580A62" w:rsidP="00580A62">
      <w:pPr>
        <w:pStyle w:val="Naslov2"/>
      </w:pPr>
      <w:bookmarkStart w:id="5" w:name="_Toc195464094"/>
      <w:r>
        <w:t>Dijagram aktivnosti</w:t>
      </w:r>
      <w:bookmarkEnd w:id="5"/>
    </w:p>
    <w:p w14:paraId="7A2BADC5" w14:textId="3ABE9AB2" w:rsidR="006D5B71" w:rsidRDefault="00580A62" w:rsidP="006D5B71">
      <w:pPr>
        <w:rPr>
          <w:noProof/>
        </w:rPr>
      </w:pPr>
      <w:r>
        <w:rPr>
          <w:noProof/>
        </w:rPr>
        <w:drawing>
          <wp:inline distT="0" distB="0" distL="0" distR="0" wp14:anchorId="3D41640C" wp14:editId="1F9E1F43">
            <wp:extent cx="5760720" cy="5032375"/>
            <wp:effectExtent l="0" t="0" r="0" b="0"/>
            <wp:docPr id="1526806094" name="Slika 3" descr="Slika na kojoj se prikazuje tekst, dijagram, snimka zaslona, crta&#10;&#10;Sadržaj generiran umjetnom inteligencijom može biti ne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06094" name="Slika 3" descr="Slika na kojoj se prikazuje tekst, dijagram, snimka zaslona, crta&#10;&#10;Sadržaj generiran umjetnom inteligencijom može biti netočan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219E" w14:textId="77777777" w:rsidR="00580A62" w:rsidRDefault="00580A62" w:rsidP="006D5B71">
      <w:pPr>
        <w:rPr>
          <w:noProof/>
        </w:rPr>
      </w:pPr>
    </w:p>
    <w:p w14:paraId="1EDF2DAC" w14:textId="40B02F8E" w:rsidR="00580A62" w:rsidRDefault="00580A62" w:rsidP="00580A62">
      <w:pPr>
        <w:jc w:val="center"/>
      </w:pPr>
      <w:r w:rsidRPr="00580A62">
        <w:rPr>
          <w:b/>
          <w:bCs/>
        </w:rPr>
        <w:t>Slika 3</w:t>
      </w:r>
      <w:r>
        <w:t>: Dijagram aktivnosti</w:t>
      </w:r>
    </w:p>
    <w:p w14:paraId="15970B65" w14:textId="77777777" w:rsidR="00580A62" w:rsidRDefault="00580A62" w:rsidP="00580A62">
      <w:pPr>
        <w:jc w:val="center"/>
      </w:pPr>
    </w:p>
    <w:p w14:paraId="610AB71A" w14:textId="77777777" w:rsidR="00513302" w:rsidRPr="00513302" w:rsidRDefault="00513302" w:rsidP="00513302">
      <w:pPr>
        <w:ind w:firstLine="567"/>
        <w:jc w:val="left"/>
        <w:rPr>
          <w:lang w:val="en-US"/>
        </w:rPr>
      </w:pPr>
      <w:proofErr w:type="spellStart"/>
      <w:r w:rsidRPr="00513302">
        <w:rPr>
          <w:lang w:val="en-US"/>
        </w:rPr>
        <w:t>Dijagram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aktivnosti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prikazuje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tijek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izvršavanja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poslovnih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procesa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unutar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sustava</w:t>
      </w:r>
      <w:proofErr w:type="spellEnd"/>
      <w:r w:rsidRPr="00513302">
        <w:rPr>
          <w:lang w:val="en-US"/>
        </w:rPr>
        <w:t xml:space="preserve"> SUUO, </w:t>
      </w:r>
      <w:proofErr w:type="spellStart"/>
      <w:r w:rsidRPr="00513302">
        <w:rPr>
          <w:lang w:val="en-US"/>
        </w:rPr>
        <w:t>ovisno</w:t>
      </w:r>
      <w:proofErr w:type="spellEnd"/>
      <w:r w:rsidRPr="00513302">
        <w:rPr>
          <w:lang w:val="en-US"/>
        </w:rPr>
        <w:t xml:space="preserve"> o </w:t>
      </w:r>
      <w:proofErr w:type="spellStart"/>
      <w:r w:rsidRPr="00513302">
        <w:rPr>
          <w:lang w:val="en-US"/>
        </w:rPr>
        <w:t>ulozi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prijavljenog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korisnika</w:t>
      </w:r>
      <w:proofErr w:type="spellEnd"/>
      <w:r w:rsidRPr="00513302">
        <w:rPr>
          <w:lang w:val="en-US"/>
        </w:rPr>
        <w:t xml:space="preserve"> (</w:t>
      </w:r>
      <w:proofErr w:type="spellStart"/>
      <w:r w:rsidRPr="00513302">
        <w:rPr>
          <w:lang w:val="en-US"/>
        </w:rPr>
        <w:t>konobar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ili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kuhar</w:t>
      </w:r>
      <w:proofErr w:type="spellEnd"/>
      <w:r w:rsidRPr="00513302">
        <w:rPr>
          <w:lang w:val="en-US"/>
        </w:rPr>
        <w:t xml:space="preserve">). </w:t>
      </w:r>
      <w:proofErr w:type="spellStart"/>
      <w:r w:rsidRPr="00513302">
        <w:rPr>
          <w:lang w:val="en-US"/>
        </w:rPr>
        <w:t>Početna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aktivnost</w:t>
      </w:r>
      <w:proofErr w:type="spellEnd"/>
      <w:r w:rsidRPr="00513302">
        <w:rPr>
          <w:lang w:val="en-US"/>
        </w:rPr>
        <w:t xml:space="preserve"> je </w:t>
      </w:r>
      <w:proofErr w:type="spellStart"/>
      <w:r w:rsidRPr="00513302">
        <w:rPr>
          <w:lang w:val="en-US"/>
        </w:rPr>
        <w:t>prijava</w:t>
      </w:r>
      <w:proofErr w:type="spellEnd"/>
      <w:r w:rsidRPr="00513302">
        <w:rPr>
          <w:lang w:val="en-US"/>
        </w:rPr>
        <w:t xml:space="preserve"> u </w:t>
      </w:r>
      <w:proofErr w:type="spellStart"/>
      <w:r w:rsidRPr="00513302">
        <w:rPr>
          <w:lang w:val="en-US"/>
        </w:rPr>
        <w:t>sustav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nakon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koje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slijedi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autorizacija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korisnika</w:t>
      </w:r>
      <w:proofErr w:type="spellEnd"/>
      <w:r w:rsidRPr="00513302">
        <w:rPr>
          <w:lang w:val="en-US"/>
        </w:rPr>
        <w:t xml:space="preserve">. </w:t>
      </w:r>
      <w:proofErr w:type="spellStart"/>
      <w:r w:rsidRPr="00513302">
        <w:rPr>
          <w:lang w:val="en-US"/>
        </w:rPr>
        <w:t>Ovisno</w:t>
      </w:r>
      <w:proofErr w:type="spellEnd"/>
      <w:r w:rsidRPr="00513302">
        <w:rPr>
          <w:lang w:val="en-US"/>
        </w:rPr>
        <w:t xml:space="preserve"> o </w:t>
      </w:r>
      <w:proofErr w:type="spellStart"/>
      <w:r w:rsidRPr="00513302">
        <w:rPr>
          <w:lang w:val="en-US"/>
        </w:rPr>
        <w:t>ulozi</w:t>
      </w:r>
      <w:proofErr w:type="spellEnd"/>
      <w:r w:rsidRPr="00513302">
        <w:rPr>
          <w:lang w:val="en-US"/>
        </w:rPr>
        <w:t xml:space="preserve">, </w:t>
      </w:r>
      <w:proofErr w:type="spellStart"/>
      <w:r w:rsidRPr="00513302">
        <w:rPr>
          <w:lang w:val="en-US"/>
        </w:rPr>
        <w:t>sustav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omogućuje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različite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funkcionalnosti</w:t>
      </w:r>
      <w:proofErr w:type="spellEnd"/>
      <w:r w:rsidRPr="00513302">
        <w:rPr>
          <w:lang w:val="en-US"/>
        </w:rPr>
        <w:t>.</w:t>
      </w:r>
    </w:p>
    <w:p w14:paraId="731F497E" w14:textId="77777777" w:rsidR="00513302" w:rsidRPr="00513302" w:rsidRDefault="00513302" w:rsidP="00513302">
      <w:pPr>
        <w:numPr>
          <w:ilvl w:val="0"/>
          <w:numId w:val="49"/>
        </w:numPr>
        <w:jc w:val="left"/>
        <w:rPr>
          <w:lang w:val="en-US"/>
        </w:rPr>
      </w:pPr>
      <w:proofErr w:type="spellStart"/>
      <w:r w:rsidRPr="00513302">
        <w:rPr>
          <w:b/>
          <w:bCs/>
          <w:lang w:val="en-US"/>
        </w:rPr>
        <w:t>Konobar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ima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mogućnost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upravljanja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narudžbama</w:t>
      </w:r>
      <w:proofErr w:type="spellEnd"/>
      <w:r w:rsidRPr="00513302">
        <w:rPr>
          <w:lang w:val="en-US"/>
        </w:rPr>
        <w:t xml:space="preserve">, </w:t>
      </w:r>
      <w:proofErr w:type="spellStart"/>
      <w:r w:rsidRPr="00513302">
        <w:rPr>
          <w:lang w:val="en-US"/>
        </w:rPr>
        <w:t>uključujući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unos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podataka</w:t>
      </w:r>
      <w:proofErr w:type="spellEnd"/>
      <w:r w:rsidRPr="00513302">
        <w:rPr>
          <w:lang w:val="en-US"/>
        </w:rPr>
        <w:t xml:space="preserve"> o </w:t>
      </w:r>
      <w:proofErr w:type="spellStart"/>
      <w:r w:rsidRPr="00513302">
        <w:rPr>
          <w:lang w:val="en-US"/>
        </w:rPr>
        <w:t>narudžbi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i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prosljeđivanje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narudžbe</w:t>
      </w:r>
      <w:proofErr w:type="spellEnd"/>
      <w:r w:rsidRPr="00513302">
        <w:rPr>
          <w:lang w:val="en-US"/>
        </w:rPr>
        <w:t xml:space="preserve"> u </w:t>
      </w:r>
      <w:proofErr w:type="spellStart"/>
      <w:r w:rsidRPr="00513302">
        <w:rPr>
          <w:lang w:val="en-US"/>
        </w:rPr>
        <w:t>kuhinju</w:t>
      </w:r>
      <w:proofErr w:type="spellEnd"/>
      <w:r w:rsidRPr="00513302">
        <w:rPr>
          <w:lang w:val="en-US"/>
        </w:rPr>
        <w:t xml:space="preserve">. U </w:t>
      </w:r>
      <w:proofErr w:type="spellStart"/>
      <w:r w:rsidRPr="00513302">
        <w:rPr>
          <w:lang w:val="en-US"/>
        </w:rPr>
        <w:t>slučaju</w:t>
      </w:r>
      <w:proofErr w:type="spellEnd"/>
      <w:r w:rsidRPr="00513302">
        <w:rPr>
          <w:lang w:val="en-US"/>
        </w:rPr>
        <w:t xml:space="preserve"> da </w:t>
      </w:r>
      <w:proofErr w:type="spellStart"/>
      <w:r w:rsidRPr="00513302">
        <w:rPr>
          <w:lang w:val="en-US"/>
        </w:rPr>
        <w:t>narudžba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zahtijeva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ažuriranje</w:t>
      </w:r>
      <w:proofErr w:type="spellEnd"/>
      <w:r w:rsidRPr="00513302">
        <w:rPr>
          <w:lang w:val="en-US"/>
        </w:rPr>
        <w:t xml:space="preserve">, </w:t>
      </w:r>
      <w:proofErr w:type="spellStart"/>
      <w:r w:rsidRPr="00513302">
        <w:rPr>
          <w:lang w:val="en-US"/>
        </w:rPr>
        <w:t>omogućeno</w:t>
      </w:r>
      <w:proofErr w:type="spellEnd"/>
      <w:r w:rsidRPr="00513302">
        <w:rPr>
          <w:lang w:val="en-US"/>
        </w:rPr>
        <w:t xml:space="preserve"> je </w:t>
      </w:r>
      <w:proofErr w:type="spellStart"/>
      <w:r w:rsidRPr="00513302">
        <w:rPr>
          <w:lang w:val="en-US"/>
        </w:rPr>
        <w:t>uređivanje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prije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izdavanja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računa</w:t>
      </w:r>
      <w:proofErr w:type="spellEnd"/>
      <w:r w:rsidRPr="00513302">
        <w:rPr>
          <w:lang w:val="en-US"/>
        </w:rPr>
        <w:t xml:space="preserve">. Osim toga, </w:t>
      </w:r>
      <w:proofErr w:type="spellStart"/>
      <w:r w:rsidRPr="00513302">
        <w:rPr>
          <w:lang w:val="en-US"/>
        </w:rPr>
        <w:t>konobar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može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upravljati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zaposlenicima</w:t>
      </w:r>
      <w:proofErr w:type="spellEnd"/>
      <w:r w:rsidRPr="00513302">
        <w:rPr>
          <w:lang w:val="en-US"/>
        </w:rPr>
        <w:t xml:space="preserve"> (</w:t>
      </w:r>
      <w:proofErr w:type="spellStart"/>
      <w:r w:rsidRPr="00513302">
        <w:rPr>
          <w:lang w:val="en-US"/>
        </w:rPr>
        <w:t>uz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odgovarajuću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razinu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ovlasti</w:t>
      </w:r>
      <w:proofErr w:type="spellEnd"/>
      <w:r w:rsidRPr="00513302">
        <w:rPr>
          <w:lang w:val="en-US"/>
        </w:rPr>
        <w:t xml:space="preserve">) </w:t>
      </w:r>
      <w:proofErr w:type="spellStart"/>
      <w:r w:rsidRPr="00513302">
        <w:rPr>
          <w:lang w:val="en-US"/>
        </w:rPr>
        <w:t>te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imati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uvid</w:t>
      </w:r>
      <w:proofErr w:type="spellEnd"/>
      <w:r w:rsidRPr="00513302">
        <w:rPr>
          <w:lang w:val="en-US"/>
        </w:rPr>
        <w:t xml:space="preserve"> u </w:t>
      </w:r>
      <w:proofErr w:type="spellStart"/>
      <w:r w:rsidRPr="00513302">
        <w:rPr>
          <w:lang w:val="en-US"/>
        </w:rPr>
        <w:t>poslovne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rezultate</w:t>
      </w:r>
      <w:proofErr w:type="spellEnd"/>
      <w:r w:rsidRPr="00513302">
        <w:rPr>
          <w:lang w:val="en-US"/>
        </w:rPr>
        <w:t>.</w:t>
      </w:r>
    </w:p>
    <w:p w14:paraId="125359F1" w14:textId="77777777" w:rsidR="00513302" w:rsidRPr="00513302" w:rsidRDefault="00513302" w:rsidP="00513302">
      <w:pPr>
        <w:numPr>
          <w:ilvl w:val="0"/>
          <w:numId w:val="49"/>
        </w:numPr>
        <w:jc w:val="left"/>
        <w:rPr>
          <w:lang w:val="en-US"/>
        </w:rPr>
      </w:pPr>
      <w:r w:rsidRPr="00513302">
        <w:rPr>
          <w:b/>
          <w:bCs/>
          <w:lang w:val="en-US"/>
        </w:rPr>
        <w:t>Kuhar</w:t>
      </w:r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ima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pristup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funkcionalnostima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vezanim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uz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upravljanje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stolovima</w:t>
      </w:r>
      <w:proofErr w:type="spellEnd"/>
      <w:r w:rsidRPr="00513302">
        <w:rPr>
          <w:lang w:val="en-US"/>
        </w:rPr>
        <w:t xml:space="preserve">, </w:t>
      </w:r>
      <w:proofErr w:type="spellStart"/>
      <w:r w:rsidRPr="00513302">
        <w:rPr>
          <w:lang w:val="en-US"/>
        </w:rPr>
        <w:t>uključujući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odobravanje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rezervacija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i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ažuriranje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dostupnosti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stolova</w:t>
      </w:r>
      <w:proofErr w:type="spellEnd"/>
      <w:r w:rsidRPr="00513302">
        <w:rPr>
          <w:lang w:val="en-US"/>
        </w:rPr>
        <w:t xml:space="preserve">. </w:t>
      </w:r>
      <w:proofErr w:type="spellStart"/>
      <w:r w:rsidRPr="00513302">
        <w:rPr>
          <w:lang w:val="en-US"/>
        </w:rPr>
        <w:t>Također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može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prikazivati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lastRenderedPageBreak/>
        <w:t>aktivne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narudžbe</w:t>
      </w:r>
      <w:proofErr w:type="spellEnd"/>
      <w:r w:rsidRPr="00513302">
        <w:rPr>
          <w:lang w:val="en-US"/>
        </w:rPr>
        <w:t xml:space="preserve">, </w:t>
      </w:r>
      <w:proofErr w:type="spellStart"/>
      <w:r w:rsidRPr="00513302">
        <w:rPr>
          <w:lang w:val="en-US"/>
        </w:rPr>
        <w:t>odabrati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narudžbu</w:t>
      </w:r>
      <w:proofErr w:type="spellEnd"/>
      <w:r w:rsidRPr="00513302">
        <w:rPr>
          <w:lang w:val="en-US"/>
        </w:rPr>
        <w:t xml:space="preserve"> za </w:t>
      </w:r>
      <w:proofErr w:type="spellStart"/>
      <w:r w:rsidRPr="00513302">
        <w:rPr>
          <w:lang w:val="en-US"/>
        </w:rPr>
        <w:t>prikaz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i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ažurirati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njen</w:t>
      </w:r>
      <w:proofErr w:type="spellEnd"/>
      <w:r w:rsidRPr="00513302">
        <w:rPr>
          <w:lang w:val="en-US"/>
        </w:rPr>
        <w:t xml:space="preserve"> status. </w:t>
      </w:r>
      <w:proofErr w:type="spellStart"/>
      <w:r w:rsidRPr="00513302">
        <w:rPr>
          <w:lang w:val="en-US"/>
        </w:rPr>
        <w:t>Nakon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ažuriranja</w:t>
      </w:r>
      <w:proofErr w:type="spellEnd"/>
      <w:r w:rsidRPr="00513302">
        <w:rPr>
          <w:lang w:val="en-US"/>
        </w:rPr>
        <w:t xml:space="preserve">, </w:t>
      </w:r>
      <w:proofErr w:type="spellStart"/>
      <w:r w:rsidRPr="00513302">
        <w:rPr>
          <w:lang w:val="en-US"/>
        </w:rPr>
        <w:t>može</w:t>
      </w:r>
      <w:proofErr w:type="spellEnd"/>
      <w:r w:rsidRPr="00513302">
        <w:rPr>
          <w:lang w:val="en-US"/>
        </w:rPr>
        <w:t xml:space="preserve"> se </w:t>
      </w:r>
      <w:proofErr w:type="spellStart"/>
      <w:r w:rsidRPr="00513302">
        <w:rPr>
          <w:lang w:val="en-US"/>
        </w:rPr>
        <w:t>izvršiti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ažuriranje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zaliha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potrebnih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sastojaka</w:t>
      </w:r>
      <w:proofErr w:type="spellEnd"/>
      <w:r w:rsidRPr="00513302">
        <w:rPr>
          <w:lang w:val="en-US"/>
        </w:rPr>
        <w:t>.</w:t>
      </w:r>
    </w:p>
    <w:p w14:paraId="22AE2D12" w14:textId="77777777" w:rsidR="00513302" w:rsidRDefault="00513302" w:rsidP="00513302">
      <w:pPr>
        <w:ind w:firstLine="567"/>
        <w:jc w:val="left"/>
        <w:rPr>
          <w:lang w:val="en-US"/>
        </w:rPr>
      </w:pPr>
      <w:proofErr w:type="spellStart"/>
      <w:r w:rsidRPr="00513302">
        <w:rPr>
          <w:lang w:val="en-US"/>
        </w:rPr>
        <w:t>Završna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aktivnost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označava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kraj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tijeka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aktivnosti</w:t>
      </w:r>
      <w:proofErr w:type="spellEnd"/>
      <w:r w:rsidRPr="00513302">
        <w:rPr>
          <w:lang w:val="en-US"/>
        </w:rPr>
        <w:t xml:space="preserve"> u </w:t>
      </w:r>
      <w:proofErr w:type="spellStart"/>
      <w:r w:rsidRPr="00513302">
        <w:rPr>
          <w:lang w:val="en-US"/>
        </w:rPr>
        <w:t>sustavu</w:t>
      </w:r>
      <w:proofErr w:type="spellEnd"/>
      <w:r w:rsidRPr="00513302">
        <w:rPr>
          <w:lang w:val="en-US"/>
        </w:rPr>
        <w:t xml:space="preserve">, </w:t>
      </w:r>
      <w:proofErr w:type="spellStart"/>
      <w:r w:rsidRPr="00513302">
        <w:rPr>
          <w:lang w:val="en-US"/>
        </w:rPr>
        <w:t>nakon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obrade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svih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poslovnih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procesa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relevantnih</w:t>
      </w:r>
      <w:proofErr w:type="spellEnd"/>
      <w:r w:rsidRPr="00513302">
        <w:rPr>
          <w:lang w:val="en-US"/>
        </w:rPr>
        <w:t xml:space="preserve"> za </w:t>
      </w:r>
      <w:proofErr w:type="spellStart"/>
      <w:r w:rsidRPr="00513302">
        <w:rPr>
          <w:lang w:val="en-US"/>
        </w:rPr>
        <w:t>korisnikovu</w:t>
      </w:r>
      <w:proofErr w:type="spellEnd"/>
      <w:r w:rsidRPr="00513302">
        <w:rPr>
          <w:lang w:val="en-US"/>
        </w:rPr>
        <w:t xml:space="preserve"> </w:t>
      </w:r>
      <w:proofErr w:type="spellStart"/>
      <w:r w:rsidRPr="00513302">
        <w:rPr>
          <w:lang w:val="en-US"/>
        </w:rPr>
        <w:t>ulogu</w:t>
      </w:r>
      <w:proofErr w:type="spellEnd"/>
      <w:r w:rsidRPr="00513302">
        <w:rPr>
          <w:lang w:val="en-US"/>
        </w:rPr>
        <w:t>.</w:t>
      </w:r>
    </w:p>
    <w:p w14:paraId="2A764FB4" w14:textId="77777777" w:rsidR="00513302" w:rsidRPr="00513302" w:rsidRDefault="00513302" w:rsidP="00513302">
      <w:pPr>
        <w:jc w:val="left"/>
        <w:rPr>
          <w:lang w:val="en-US"/>
        </w:rPr>
      </w:pPr>
    </w:p>
    <w:p w14:paraId="1A017614" w14:textId="11E110C9" w:rsidR="00513302" w:rsidRPr="00580A62" w:rsidRDefault="00513302" w:rsidP="00513302">
      <w:pPr>
        <w:pStyle w:val="Naslov2"/>
      </w:pPr>
      <w:bookmarkStart w:id="6" w:name="_Toc195464095"/>
      <w:r>
        <w:t xml:space="preserve">Dijagram </w:t>
      </w:r>
      <w:r w:rsidR="0026551C" w:rsidRPr="0026551C">
        <w:t>slučajeva korištenja</w:t>
      </w:r>
      <w:bookmarkEnd w:id="6"/>
    </w:p>
    <w:p w14:paraId="0BF6E22C" w14:textId="46C86BEA" w:rsidR="00513302" w:rsidRDefault="0026551C" w:rsidP="008922E1">
      <w:pPr>
        <w:ind w:firstLine="567"/>
        <w:jc w:val="left"/>
      </w:pPr>
      <w:r>
        <w:rPr>
          <w:noProof/>
        </w:rPr>
        <w:drawing>
          <wp:inline distT="0" distB="0" distL="0" distR="0" wp14:anchorId="167CD11B" wp14:editId="2748515B">
            <wp:extent cx="5756910" cy="2600325"/>
            <wp:effectExtent l="0" t="0" r="0" b="9525"/>
            <wp:docPr id="140558887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E5D2E" w14:textId="2487727D" w:rsidR="0026551C" w:rsidRDefault="0026551C" w:rsidP="0026551C">
      <w:pPr>
        <w:jc w:val="center"/>
      </w:pPr>
      <w:r w:rsidRPr="00580A62">
        <w:rPr>
          <w:b/>
          <w:bCs/>
        </w:rPr>
        <w:t xml:space="preserve">Slika </w:t>
      </w:r>
      <w:r>
        <w:rPr>
          <w:b/>
          <w:bCs/>
        </w:rPr>
        <w:t>4</w:t>
      </w:r>
      <w:r>
        <w:t xml:space="preserve">: Dijagram </w:t>
      </w:r>
      <w:r w:rsidRPr="0026551C">
        <w:t>slučajeva korištenja</w:t>
      </w:r>
    </w:p>
    <w:p w14:paraId="1E0C090E" w14:textId="77777777" w:rsidR="0026551C" w:rsidRPr="0026551C" w:rsidRDefault="0026551C" w:rsidP="0026551C">
      <w:pPr>
        <w:ind w:firstLine="567"/>
        <w:jc w:val="left"/>
        <w:rPr>
          <w:lang w:val="en-US"/>
        </w:rPr>
      </w:pPr>
      <w:r w:rsidRPr="0026551C">
        <w:rPr>
          <w:lang w:val="en-US"/>
        </w:rPr>
        <w:t xml:space="preserve">Use Case </w:t>
      </w:r>
      <w:proofErr w:type="spellStart"/>
      <w:r w:rsidRPr="0026551C">
        <w:rPr>
          <w:lang w:val="en-US"/>
        </w:rPr>
        <w:t>dijagram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prikazuje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funkcionalnosti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sustava</w:t>
      </w:r>
      <w:proofErr w:type="spellEnd"/>
      <w:r w:rsidRPr="0026551C">
        <w:rPr>
          <w:lang w:val="en-US"/>
        </w:rPr>
        <w:t xml:space="preserve"> SUUO </w:t>
      </w:r>
      <w:proofErr w:type="spellStart"/>
      <w:r w:rsidRPr="0026551C">
        <w:rPr>
          <w:lang w:val="en-US"/>
        </w:rPr>
        <w:t>iz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perspektive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krajnjih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korisnika</w:t>
      </w:r>
      <w:proofErr w:type="spellEnd"/>
      <w:r w:rsidRPr="0026551C">
        <w:rPr>
          <w:lang w:val="en-US"/>
        </w:rPr>
        <w:t xml:space="preserve">, koji </w:t>
      </w:r>
      <w:proofErr w:type="spellStart"/>
      <w:r w:rsidRPr="0026551C">
        <w:rPr>
          <w:lang w:val="en-US"/>
        </w:rPr>
        <w:t>su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predstavljeni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vanjskim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akterima</w:t>
      </w:r>
      <w:proofErr w:type="spellEnd"/>
      <w:r w:rsidRPr="0026551C">
        <w:rPr>
          <w:lang w:val="en-US"/>
        </w:rPr>
        <w:t xml:space="preserve">: </w:t>
      </w:r>
      <w:proofErr w:type="spellStart"/>
      <w:r w:rsidRPr="0026551C">
        <w:rPr>
          <w:b/>
          <w:bCs/>
          <w:lang w:val="en-US"/>
        </w:rPr>
        <w:t>Gost</w:t>
      </w:r>
      <w:proofErr w:type="spellEnd"/>
      <w:r w:rsidRPr="0026551C">
        <w:rPr>
          <w:lang w:val="en-US"/>
        </w:rPr>
        <w:t xml:space="preserve">, </w:t>
      </w:r>
      <w:proofErr w:type="spellStart"/>
      <w:r w:rsidRPr="0026551C">
        <w:rPr>
          <w:b/>
          <w:bCs/>
          <w:lang w:val="en-US"/>
        </w:rPr>
        <w:t>Konobar</w:t>
      </w:r>
      <w:proofErr w:type="spellEnd"/>
      <w:r w:rsidRPr="0026551C">
        <w:rPr>
          <w:lang w:val="en-US"/>
        </w:rPr>
        <w:t xml:space="preserve">, </w:t>
      </w:r>
      <w:r w:rsidRPr="0026551C">
        <w:rPr>
          <w:b/>
          <w:bCs/>
          <w:lang w:val="en-US"/>
        </w:rPr>
        <w:t>Kuhar</w:t>
      </w:r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b/>
          <w:bCs/>
          <w:lang w:val="en-US"/>
        </w:rPr>
        <w:t>Menadžer</w:t>
      </w:r>
      <w:proofErr w:type="spellEnd"/>
      <w:r w:rsidRPr="0026551C">
        <w:rPr>
          <w:lang w:val="en-US"/>
        </w:rPr>
        <w:t xml:space="preserve">. </w:t>
      </w:r>
      <w:proofErr w:type="spellStart"/>
      <w:r w:rsidRPr="0026551C">
        <w:rPr>
          <w:lang w:val="en-US"/>
        </w:rPr>
        <w:t>Svaki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akter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ima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pristup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funkcionalnostima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koje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odgovaraju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njegovoj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ulozi</w:t>
      </w:r>
      <w:proofErr w:type="spellEnd"/>
      <w:r w:rsidRPr="0026551C">
        <w:rPr>
          <w:lang w:val="en-US"/>
        </w:rPr>
        <w:t xml:space="preserve"> u </w:t>
      </w:r>
      <w:proofErr w:type="spellStart"/>
      <w:r w:rsidRPr="0026551C">
        <w:rPr>
          <w:lang w:val="en-US"/>
        </w:rPr>
        <w:t>poslovnom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procesu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upravljanja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ugostiteljskim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objektom</w:t>
      </w:r>
      <w:proofErr w:type="spellEnd"/>
      <w:r w:rsidRPr="0026551C">
        <w:rPr>
          <w:lang w:val="en-US"/>
        </w:rPr>
        <w:t>.</w:t>
      </w:r>
    </w:p>
    <w:p w14:paraId="4EC41861" w14:textId="77777777" w:rsidR="0026551C" w:rsidRPr="0026551C" w:rsidRDefault="0026551C" w:rsidP="0026551C">
      <w:pPr>
        <w:numPr>
          <w:ilvl w:val="0"/>
          <w:numId w:val="50"/>
        </w:numPr>
        <w:jc w:val="left"/>
        <w:rPr>
          <w:lang w:val="en-US"/>
        </w:rPr>
      </w:pPr>
      <w:proofErr w:type="spellStart"/>
      <w:r w:rsidRPr="0026551C">
        <w:rPr>
          <w:b/>
          <w:bCs/>
          <w:lang w:val="en-US"/>
        </w:rPr>
        <w:t>Gost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može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podnositi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zahtjeve</w:t>
      </w:r>
      <w:proofErr w:type="spellEnd"/>
      <w:r w:rsidRPr="0026551C">
        <w:rPr>
          <w:lang w:val="en-US"/>
        </w:rPr>
        <w:t xml:space="preserve"> za </w:t>
      </w:r>
      <w:proofErr w:type="spellStart"/>
      <w:r w:rsidRPr="0026551C">
        <w:rPr>
          <w:lang w:val="en-US"/>
        </w:rPr>
        <w:t>rezervaciju</w:t>
      </w:r>
      <w:proofErr w:type="spellEnd"/>
      <w:r w:rsidRPr="0026551C">
        <w:rPr>
          <w:lang w:val="en-US"/>
        </w:rPr>
        <w:t>.</w:t>
      </w:r>
    </w:p>
    <w:p w14:paraId="53E82737" w14:textId="77777777" w:rsidR="0026551C" w:rsidRPr="0026551C" w:rsidRDefault="0026551C" w:rsidP="0026551C">
      <w:pPr>
        <w:numPr>
          <w:ilvl w:val="0"/>
          <w:numId w:val="50"/>
        </w:numPr>
        <w:jc w:val="left"/>
        <w:rPr>
          <w:lang w:val="en-US"/>
        </w:rPr>
      </w:pPr>
      <w:proofErr w:type="spellStart"/>
      <w:r w:rsidRPr="0026551C">
        <w:rPr>
          <w:b/>
          <w:bCs/>
          <w:lang w:val="en-US"/>
        </w:rPr>
        <w:t>Konobar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kreira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narudžbe</w:t>
      </w:r>
      <w:proofErr w:type="spellEnd"/>
      <w:r w:rsidRPr="0026551C">
        <w:rPr>
          <w:lang w:val="en-US"/>
        </w:rPr>
        <w:t xml:space="preserve">, </w:t>
      </w:r>
      <w:proofErr w:type="spellStart"/>
      <w:r w:rsidRPr="0026551C">
        <w:rPr>
          <w:lang w:val="en-US"/>
        </w:rPr>
        <w:t>potvrđuje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ih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prosljeđuje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kuhinji</w:t>
      </w:r>
      <w:proofErr w:type="spellEnd"/>
      <w:r w:rsidRPr="0026551C">
        <w:rPr>
          <w:lang w:val="en-US"/>
        </w:rPr>
        <w:t xml:space="preserve">, </w:t>
      </w:r>
      <w:proofErr w:type="spellStart"/>
      <w:r w:rsidRPr="0026551C">
        <w:rPr>
          <w:lang w:val="en-US"/>
        </w:rPr>
        <w:t>gdje</w:t>
      </w:r>
      <w:proofErr w:type="spellEnd"/>
      <w:r w:rsidRPr="0026551C">
        <w:rPr>
          <w:lang w:val="en-US"/>
        </w:rPr>
        <w:t xml:space="preserve"> se </w:t>
      </w:r>
      <w:proofErr w:type="spellStart"/>
      <w:r w:rsidRPr="0026551C">
        <w:rPr>
          <w:lang w:val="en-US"/>
        </w:rPr>
        <w:t>dalje</w:t>
      </w:r>
      <w:proofErr w:type="spellEnd"/>
      <w:r w:rsidRPr="0026551C">
        <w:rPr>
          <w:lang w:val="en-US"/>
        </w:rPr>
        <w:t xml:space="preserve"> prate </w:t>
      </w:r>
      <w:proofErr w:type="spellStart"/>
      <w:r w:rsidRPr="0026551C">
        <w:rPr>
          <w:lang w:val="en-US"/>
        </w:rPr>
        <w:t>kroz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pripremu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naplatu</w:t>
      </w:r>
      <w:proofErr w:type="spellEnd"/>
      <w:r w:rsidRPr="0026551C">
        <w:rPr>
          <w:lang w:val="en-US"/>
        </w:rPr>
        <w:t>.</w:t>
      </w:r>
    </w:p>
    <w:p w14:paraId="0C354AFD" w14:textId="77777777" w:rsidR="0026551C" w:rsidRPr="0026551C" w:rsidRDefault="0026551C" w:rsidP="0026551C">
      <w:pPr>
        <w:numPr>
          <w:ilvl w:val="0"/>
          <w:numId w:val="50"/>
        </w:numPr>
        <w:jc w:val="left"/>
        <w:rPr>
          <w:lang w:val="en-US"/>
        </w:rPr>
      </w:pPr>
      <w:r w:rsidRPr="0026551C">
        <w:rPr>
          <w:b/>
          <w:bCs/>
          <w:lang w:val="en-US"/>
        </w:rPr>
        <w:t>Kuhar</w:t>
      </w:r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upravlja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zalihama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ažurira</w:t>
      </w:r>
      <w:proofErr w:type="spellEnd"/>
      <w:r w:rsidRPr="0026551C">
        <w:rPr>
          <w:lang w:val="en-US"/>
        </w:rPr>
        <w:t xml:space="preserve"> status </w:t>
      </w:r>
      <w:proofErr w:type="spellStart"/>
      <w:r w:rsidRPr="0026551C">
        <w:rPr>
          <w:lang w:val="en-US"/>
        </w:rPr>
        <w:t>narudžbi</w:t>
      </w:r>
      <w:proofErr w:type="spellEnd"/>
      <w:r w:rsidRPr="0026551C">
        <w:rPr>
          <w:lang w:val="en-US"/>
        </w:rPr>
        <w:t xml:space="preserve"> u </w:t>
      </w:r>
      <w:proofErr w:type="spellStart"/>
      <w:r w:rsidRPr="0026551C">
        <w:rPr>
          <w:lang w:val="en-US"/>
        </w:rPr>
        <w:t>pripremi</w:t>
      </w:r>
      <w:proofErr w:type="spellEnd"/>
      <w:r w:rsidRPr="0026551C">
        <w:rPr>
          <w:lang w:val="en-US"/>
        </w:rPr>
        <w:t xml:space="preserve">. Kada </w:t>
      </w:r>
      <w:proofErr w:type="spellStart"/>
      <w:r w:rsidRPr="0026551C">
        <w:rPr>
          <w:lang w:val="en-US"/>
        </w:rPr>
        <w:t>količina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zaliha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padne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ispod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minimuma</w:t>
      </w:r>
      <w:proofErr w:type="spellEnd"/>
      <w:r w:rsidRPr="0026551C">
        <w:rPr>
          <w:lang w:val="en-US"/>
        </w:rPr>
        <w:t xml:space="preserve">, </w:t>
      </w:r>
      <w:proofErr w:type="spellStart"/>
      <w:r w:rsidRPr="0026551C">
        <w:rPr>
          <w:lang w:val="en-US"/>
        </w:rPr>
        <w:t>moguće</w:t>
      </w:r>
      <w:proofErr w:type="spellEnd"/>
      <w:r w:rsidRPr="0026551C">
        <w:rPr>
          <w:lang w:val="en-US"/>
        </w:rPr>
        <w:t xml:space="preserve"> je </w:t>
      </w:r>
      <w:proofErr w:type="spellStart"/>
      <w:r w:rsidRPr="0026551C">
        <w:rPr>
          <w:lang w:val="en-US"/>
        </w:rPr>
        <w:t>automatsko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generiranje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narudžbe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prema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dobavljaču</w:t>
      </w:r>
      <w:proofErr w:type="spellEnd"/>
      <w:r w:rsidRPr="0026551C">
        <w:rPr>
          <w:lang w:val="en-US"/>
        </w:rPr>
        <w:t>.</w:t>
      </w:r>
    </w:p>
    <w:p w14:paraId="738A95DD" w14:textId="77777777" w:rsidR="0026551C" w:rsidRPr="0026551C" w:rsidRDefault="0026551C" w:rsidP="0026551C">
      <w:pPr>
        <w:numPr>
          <w:ilvl w:val="0"/>
          <w:numId w:val="50"/>
        </w:numPr>
        <w:jc w:val="left"/>
        <w:rPr>
          <w:lang w:val="en-US"/>
        </w:rPr>
      </w:pPr>
      <w:proofErr w:type="spellStart"/>
      <w:r w:rsidRPr="0026551C">
        <w:rPr>
          <w:b/>
          <w:bCs/>
          <w:lang w:val="en-US"/>
        </w:rPr>
        <w:t>Menadžer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ima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najširi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opseg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ovlasti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te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može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pregledavati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poslovne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rezultate</w:t>
      </w:r>
      <w:proofErr w:type="spellEnd"/>
      <w:r w:rsidRPr="0026551C">
        <w:rPr>
          <w:lang w:val="en-US"/>
        </w:rPr>
        <w:t xml:space="preserve">, </w:t>
      </w:r>
      <w:proofErr w:type="spellStart"/>
      <w:r w:rsidRPr="0026551C">
        <w:rPr>
          <w:lang w:val="en-US"/>
        </w:rPr>
        <w:t>upravljati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zaposlenicima</w:t>
      </w:r>
      <w:proofErr w:type="spellEnd"/>
      <w:r w:rsidRPr="0026551C">
        <w:rPr>
          <w:lang w:val="en-US"/>
        </w:rPr>
        <w:t xml:space="preserve"> (</w:t>
      </w:r>
      <w:proofErr w:type="spellStart"/>
      <w:r w:rsidRPr="0026551C">
        <w:rPr>
          <w:lang w:val="en-US"/>
        </w:rPr>
        <w:t>uređivanje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podataka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uloga</w:t>
      </w:r>
      <w:proofErr w:type="spellEnd"/>
      <w:r w:rsidRPr="0026551C">
        <w:rPr>
          <w:lang w:val="en-US"/>
        </w:rPr>
        <w:t xml:space="preserve">), </w:t>
      </w:r>
      <w:proofErr w:type="spellStart"/>
      <w:r w:rsidRPr="0026551C">
        <w:rPr>
          <w:lang w:val="en-US"/>
        </w:rPr>
        <w:t>imati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uvid</w:t>
      </w:r>
      <w:proofErr w:type="spellEnd"/>
      <w:r w:rsidRPr="0026551C">
        <w:rPr>
          <w:lang w:val="en-US"/>
        </w:rPr>
        <w:t xml:space="preserve"> u </w:t>
      </w:r>
      <w:proofErr w:type="spellStart"/>
      <w:r w:rsidRPr="0026551C">
        <w:rPr>
          <w:lang w:val="en-US"/>
        </w:rPr>
        <w:t>popis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zaposlenika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upravljati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stolovima</w:t>
      </w:r>
      <w:proofErr w:type="spellEnd"/>
      <w:r w:rsidRPr="0026551C">
        <w:rPr>
          <w:lang w:val="en-US"/>
        </w:rPr>
        <w:t>.</w:t>
      </w:r>
    </w:p>
    <w:p w14:paraId="26A423D7" w14:textId="77777777" w:rsidR="0026551C" w:rsidRPr="0026551C" w:rsidRDefault="0026551C" w:rsidP="0026551C">
      <w:pPr>
        <w:ind w:firstLine="567"/>
        <w:jc w:val="left"/>
        <w:rPr>
          <w:lang w:val="en-US"/>
        </w:rPr>
      </w:pPr>
      <w:r w:rsidRPr="0026551C">
        <w:rPr>
          <w:lang w:val="en-US"/>
        </w:rPr>
        <w:t xml:space="preserve">Use Case </w:t>
      </w:r>
      <w:proofErr w:type="spellStart"/>
      <w:r w:rsidRPr="0026551C">
        <w:rPr>
          <w:lang w:val="en-US"/>
        </w:rPr>
        <w:t>dijagram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jasno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definira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međusobne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odnose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između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aktera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funkcionalnosti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sustava</w:t>
      </w:r>
      <w:proofErr w:type="spellEnd"/>
      <w:r w:rsidRPr="0026551C">
        <w:rPr>
          <w:lang w:val="en-US"/>
        </w:rPr>
        <w:t xml:space="preserve">, </w:t>
      </w:r>
      <w:proofErr w:type="spellStart"/>
      <w:r w:rsidRPr="0026551C">
        <w:rPr>
          <w:lang w:val="en-US"/>
        </w:rPr>
        <w:t>uključujući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relacije</w:t>
      </w:r>
      <w:proofErr w:type="spellEnd"/>
      <w:r w:rsidRPr="0026551C">
        <w:rPr>
          <w:lang w:val="en-US"/>
        </w:rPr>
        <w:t xml:space="preserve"> </w:t>
      </w:r>
      <w:r w:rsidRPr="0026551C">
        <w:rPr>
          <w:b/>
          <w:bCs/>
          <w:lang w:val="en-US"/>
        </w:rPr>
        <w:t>&lt;&lt;include&gt;&gt;</w:t>
      </w:r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i</w:t>
      </w:r>
      <w:proofErr w:type="spellEnd"/>
      <w:r w:rsidRPr="0026551C">
        <w:rPr>
          <w:lang w:val="en-US"/>
        </w:rPr>
        <w:t xml:space="preserve"> </w:t>
      </w:r>
      <w:r w:rsidRPr="0026551C">
        <w:rPr>
          <w:b/>
          <w:bCs/>
          <w:lang w:val="en-US"/>
        </w:rPr>
        <w:t>&lt;&lt;extend&gt;&gt;</w:t>
      </w:r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koje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dodatno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preciziraju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međuzavisnost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između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pojedinih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slučajeva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korištenja</w:t>
      </w:r>
      <w:proofErr w:type="spellEnd"/>
      <w:r w:rsidRPr="0026551C">
        <w:rPr>
          <w:lang w:val="en-US"/>
        </w:rPr>
        <w:t>.</w:t>
      </w:r>
    </w:p>
    <w:p w14:paraId="21284845" w14:textId="5F5EA8F3" w:rsidR="0026551C" w:rsidRPr="00580A62" w:rsidRDefault="0026551C" w:rsidP="0026551C">
      <w:pPr>
        <w:pStyle w:val="Naslov2"/>
      </w:pPr>
      <w:bookmarkStart w:id="7" w:name="_Toc195464096"/>
      <w:r>
        <w:lastRenderedPageBreak/>
        <w:t xml:space="preserve">Dijagram </w:t>
      </w:r>
      <w:r>
        <w:t>klasa</w:t>
      </w:r>
      <w:bookmarkEnd w:id="7"/>
    </w:p>
    <w:p w14:paraId="3C454B81" w14:textId="6BCF841D" w:rsidR="0026551C" w:rsidRDefault="0026551C" w:rsidP="008922E1">
      <w:pPr>
        <w:ind w:firstLine="567"/>
        <w:jc w:val="left"/>
      </w:pPr>
      <w:r>
        <w:rPr>
          <w:noProof/>
        </w:rPr>
        <w:drawing>
          <wp:inline distT="0" distB="0" distL="0" distR="0" wp14:anchorId="3BC8EE44" wp14:editId="2BC99C80">
            <wp:extent cx="5117457" cy="4325510"/>
            <wp:effectExtent l="0" t="0" r="7620" b="0"/>
            <wp:docPr id="766619373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205" cy="432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B4B4C" w14:textId="60C91E3A" w:rsidR="0026551C" w:rsidRDefault="0026551C" w:rsidP="0026551C">
      <w:pPr>
        <w:jc w:val="center"/>
      </w:pPr>
      <w:r w:rsidRPr="00580A62">
        <w:rPr>
          <w:b/>
          <w:bCs/>
        </w:rPr>
        <w:t xml:space="preserve">Slika </w:t>
      </w:r>
      <w:r>
        <w:rPr>
          <w:b/>
          <w:bCs/>
        </w:rPr>
        <w:t>5</w:t>
      </w:r>
      <w:r>
        <w:t xml:space="preserve">: Dijagram </w:t>
      </w:r>
      <w:r>
        <w:t>klasa</w:t>
      </w:r>
    </w:p>
    <w:p w14:paraId="1AAC6DB6" w14:textId="0096F426" w:rsidR="0026551C" w:rsidRPr="0026551C" w:rsidRDefault="0026551C" w:rsidP="0026551C">
      <w:pPr>
        <w:ind w:firstLine="567"/>
        <w:jc w:val="left"/>
        <w:rPr>
          <w:lang w:val="en-US"/>
        </w:rPr>
      </w:pPr>
      <w:r w:rsidRPr="0026551C">
        <w:rPr>
          <w:lang w:val="en-US"/>
        </w:rPr>
        <w:t xml:space="preserve">UML </w:t>
      </w:r>
      <w:proofErr w:type="spellStart"/>
      <w:r w:rsidRPr="0026551C">
        <w:rPr>
          <w:lang w:val="en-US"/>
        </w:rPr>
        <w:t>dijagram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klasa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prikazuje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strukturni</w:t>
      </w:r>
      <w:proofErr w:type="spellEnd"/>
      <w:r w:rsidRPr="0026551C">
        <w:rPr>
          <w:lang w:val="en-US"/>
        </w:rPr>
        <w:t xml:space="preserve"> model </w:t>
      </w:r>
      <w:proofErr w:type="spellStart"/>
      <w:r w:rsidRPr="0026551C">
        <w:rPr>
          <w:lang w:val="en-US"/>
        </w:rPr>
        <w:t>sustava</w:t>
      </w:r>
      <w:proofErr w:type="spellEnd"/>
      <w:r w:rsidRPr="0026551C">
        <w:rPr>
          <w:lang w:val="en-US"/>
        </w:rPr>
        <w:t xml:space="preserve"> SUUO (</w:t>
      </w:r>
      <w:proofErr w:type="spellStart"/>
      <w:r w:rsidRPr="0026551C">
        <w:rPr>
          <w:lang w:val="en-US"/>
        </w:rPr>
        <w:t>Sustav</w:t>
      </w:r>
      <w:proofErr w:type="spellEnd"/>
      <w:r w:rsidRPr="0026551C">
        <w:rPr>
          <w:lang w:val="en-US"/>
        </w:rPr>
        <w:t xml:space="preserve"> za </w:t>
      </w:r>
      <w:proofErr w:type="spellStart"/>
      <w:r w:rsidRPr="0026551C">
        <w:rPr>
          <w:lang w:val="en-US"/>
        </w:rPr>
        <w:t>upravljanje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ugostiteljskim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objektom</w:t>
      </w:r>
      <w:proofErr w:type="spellEnd"/>
      <w:r w:rsidRPr="0026551C">
        <w:rPr>
          <w:lang w:val="en-US"/>
        </w:rPr>
        <w:t xml:space="preserve">). </w:t>
      </w:r>
      <w:proofErr w:type="spellStart"/>
      <w:r w:rsidRPr="0026551C">
        <w:rPr>
          <w:lang w:val="en-US"/>
        </w:rPr>
        <w:t>Svaka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klasa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odgovara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entitetu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iz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domene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poslovanja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restorana</w:t>
      </w:r>
      <w:proofErr w:type="spellEnd"/>
      <w:r w:rsidRPr="0026551C">
        <w:rPr>
          <w:lang w:val="en-US"/>
        </w:rPr>
        <w:t xml:space="preserve">, a </w:t>
      </w:r>
      <w:proofErr w:type="spellStart"/>
      <w:r w:rsidRPr="0026551C">
        <w:rPr>
          <w:lang w:val="en-US"/>
        </w:rPr>
        <w:t>veze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multipliciteti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definiraju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međusobne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odnose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ograničenja</w:t>
      </w:r>
      <w:proofErr w:type="spellEnd"/>
      <w:r w:rsidRPr="0026551C">
        <w:rPr>
          <w:lang w:val="en-US"/>
        </w:rPr>
        <w:t>.</w:t>
      </w:r>
    </w:p>
    <w:p w14:paraId="63F99118" w14:textId="3658A403" w:rsidR="0026551C" w:rsidRPr="0026551C" w:rsidRDefault="0026551C" w:rsidP="0026551C">
      <w:pPr>
        <w:jc w:val="left"/>
        <w:rPr>
          <w:b/>
          <w:bCs/>
          <w:lang w:val="en-US"/>
        </w:rPr>
      </w:pPr>
      <w:proofErr w:type="spellStart"/>
      <w:r w:rsidRPr="0026551C">
        <w:rPr>
          <w:b/>
          <w:bCs/>
          <w:lang w:val="en-US"/>
        </w:rPr>
        <w:t>Narudžba</w:t>
      </w:r>
      <w:proofErr w:type="spellEnd"/>
    </w:p>
    <w:p w14:paraId="78402579" w14:textId="77777777" w:rsidR="0026551C" w:rsidRPr="0026551C" w:rsidRDefault="0026551C" w:rsidP="0026551C">
      <w:pPr>
        <w:ind w:firstLine="567"/>
        <w:jc w:val="left"/>
        <w:rPr>
          <w:lang w:val="en-US"/>
        </w:rPr>
      </w:pPr>
      <w:proofErr w:type="spellStart"/>
      <w:r w:rsidRPr="0026551C">
        <w:rPr>
          <w:lang w:val="en-US"/>
        </w:rPr>
        <w:t>Centralna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klasa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koja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modelira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svaku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zaprimljenu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narudžbu</w:t>
      </w:r>
      <w:proofErr w:type="spellEnd"/>
      <w:r w:rsidRPr="0026551C">
        <w:rPr>
          <w:lang w:val="en-US"/>
        </w:rPr>
        <w:t xml:space="preserve">. </w:t>
      </w:r>
      <w:proofErr w:type="spellStart"/>
      <w:r w:rsidRPr="0026551C">
        <w:rPr>
          <w:lang w:val="en-US"/>
        </w:rPr>
        <w:t>Sadrži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atribute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kao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što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su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vrijeme</w:t>
      </w:r>
      <w:proofErr w:type="spellEnd"/>
      <w:r w:rsidRPr="0026551C">
        <w:rPr>
          <w:lang w:val="en-US"/>
        </w:rPr>
        <w:t xml:space="preserve">, status </w:t>
      </w:r>
      <w:proofErr w:type="spellStart"/>
      <w:r w:rsidRPr="0026551C">
        <w:rPr>
          <w:lang w:val="en-US"/>
        </w:rPr>
        <w:t>te</w:t>
      </w:r>
      <w:proofErr w:type="spellEnd"/>
      <w:r w:rsidRPr="0026551C">
        <w:rPr>
          <w:lang w:val="en-US"/>
        </w:rPr>
        <w:t xml:space="preserve"> ID-</w:t>
      </w:r>
      <w:proofErr w:type="spellStart"/>
      <w:r w:rsidRPr="0026551C">
        <w:rPr>
          <w:lang w:val="en-US"/>
        </w:rPr>
        <w:t>jevi</w:t>
      </w:r>
      <w:proofErr w:type="spellEnd"/>
      <w:r w:rsidRPr="0026551C">
        <w:rPr>
          <w:lang w:val="en-US"/>
        </w:rPr>
        <w:t xml:space="preserve"> stola </w:t>
      </w:r>
      <w:proofErr w:type="spellStart"/>
      <w:r w:rsidRPr="0026551C">
        <w:rPr>
          <w:lang w:val="en-US"/>
        </w:rPr>
        <w:t>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zaposlenika</w:t>
      </w:r>
      <w:proofErr w:type="spellEnd"/>
      <w:r w:rsidRPr="0026551C">
        <w:rPr>
          <w:lang w:val="en-US"/>
        </w:rPr>
        <w:t xml:space="preserve"> koji </w:t>
      </w:r>
      <w:proofErr w:type="spellStart"/>
      <w:r w:rsidRPr="0026551C">
        <w:rPr>
          <w:lang w:val="en-US"/>
        </w:rPr>
        <w:t>su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ju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zaprimili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i</w:t>
      </w:r>
      <w:proofErr w:type="spellEnd"/>
      <w:r w:rsidRPr="0026551C">
        <w:rPr>
          <w:lang w:val="en-US"/>
        </w:rPr>
        <w:t>/</w:t>
      </w:r>
      <w:proofErr w:type="spellStart"/>
      <w:r w:rsidRPr="0026551C">
        <w:rPr>
          <w:lang w:val="en-US"/>
        </w:rPr>
        <w:t>ili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naplatili</w:t>
      </w:r>
      <w:proofErr w:type="spellEnd"/>
      <w:r w:rsidRPr="0026551C">
        <w:rPr>
          <w:lang w:val="en-US"/>
        </w:rPr>
        <w:t xml:space="preserve">. Ima </w:t>
      </w:r>
      <w:proofErr w:type="spellStart"/>
      <w:r w:rsidRPr="0026551C">
        <w:rPr>
          <w:lang w:val="en-US"/>
        </w:rPr>
        <w:t>metode</w:t>
      </w:r>
      <w:proofErr w:type="spellEnd"/>
      <w:r w:rsidRPr="0026551C">
        <w:rPr>
          <w:lang w:val="en-US"/>
        </w:rPr>
        <w:t xml:space="preserve"> za </w:t>
      </w:r>
      <w:proofErr w:type="spellStart"/>
      <w:r w:rsidRPr="0026551C">
        <w:rPr>
          <w:lang w:val="en-US"/>
        </w:rPr>
        <w:t>izračun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ukupnog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iznosa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promjenu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statusa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narudžbe</w:t>
      </w:r>
      <w:proofErr w:type="spellEnd"/>
      <w:r w:rsidRPr="0026551C">
        <w:rPr>
          <w:lang w:val="en-US"/>
        </w:rPr>
        <w:t xml:space="preserve">. </w:t>
      </w:r>
      <w:proofErr w:type="spellStart"/>
      <w:r w:rsidRPr="0026551C">
        <w:rPr>
          <w:lang w:val="en-US"/>
        </w:rPr>
        <w:t>Povezana</w:t>
      </w:r>
      <w:proofErr w:type="spellEnd"/>
      <w:r w:rsidRPr="0026551C">
        <w:rPr>
          <w:lang w:val="en-US"/>
        </w:rPr>
        <w:t xml:space="preserve"> je:</w:t>
      </w:r>
    </w:p>
    <w:p w14:paraId="4FEA9867" w14:textId="77777777" w:rsidR="0026551C" w:rsidRPr="0026551C" w:rsidRDefault="0026551C" w:rsidP="0026551C">
      <w:pPr>
        <w:numPr>
          <w:ilvl w:val="0"/>
          <w:numId w:val="52"/>
        </w:numPr>
        <w:jc w:val="left"/>
        <w:rPr>
          <w:lang w:val="en-US"/>
        </w:rPr>
      </w:pPr>
      <w:r w:rsidRPr="0026551C">
        <w:rPr>
          <w:lang w:val="en-US"/>
        </w:rPr>
        <w:t xml:space="preserve">s </w:t>
      </w:r>
      <w:proofErr w:type="spellStart"/>
      <w:r w:rsidRPr="0026551C">
        <w:rPr>
          <w:lang w:val="en-US"/>
        </w:rPr>
        <w:t>točno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jednim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b/>
          <w:bCs/>
          <w:lang w:val="en-US"/>
        </w:rPr>
        <w:t>Stolom</w:t>
      </w:r>
      <w:proofErr w:type="spellEnd"/>
      <w:r w:rsidRPr="0026551C">
        <w:rPr>
          <w:lang w:val="en-US"/>
        </w:rPr>
        <w:t xml:space="preserve"> (1)</w:t>
      </w:r>
    </w:p>
    <w:p w14:paraId="75E59496" w14:textId="77777777" w:rsidR="0026551C" w:rsidRPr="0026551C" w:rsidRDefault="0026551C" w:rsidP="0026551C">
      <w:pPr>
        <w:numPr>
          <w:ilvl w:val="0"/>
          <w:numId w:val="52"/>
        </w:numPr>
        <w:jc w:val="left"/>
        <w:rPr>
          <w:lang w:val="en-US"/>
        </w:rPr>
      </w:pPr>
      <w:r w:rsidRPr="0026551C">
        <w:rPr>
          <w:lang w:val="en-US"/>
        </w:rPr>
        <w:t xml:space="preserve">s </w:t>
      </w:r>
      <w:proofErr w:type="spellStart"/>
      <w:r w:rsidRPr="0026551C">
        <w:rPr>
          <w:lang w:val="en-US"/>
        </w:rPr>
        <w:t>jednim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ili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više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b/>
          <w:bCs/>
          <w:lang w:val="en-US"/>
        </w:rPr>
        <w:t>Stavki</w:t>
      </w:r>
      <w:proofErr w:type="spellEnd"/>
      <w:r w:rsidRPr="0026551C">
        <w:rPr>
          <w:b/>
          <w:bCs/>
          <w:lang w:val="en-US"/>
        </w:rPr>
        <w:t xml:space="preserve"> </w:t>
      </w:r>
      <w:proofErr w:type="spellStart"/>
      <w:r w:rsidRPr="0026551C">
        <w:rPr>
          <w:b/>
          <w:bCs/>
          <w:lang w:val="en-US"/>
        </w:rPr>
        <w:t>narudžbe</w:t>
      </w:r>
      <w:proofErr w:type="spellEnd"/>
    </w:p>
    <w:p w14:paraId="03823149" w14:textId="77777777" w:rsidR="0026551C" w:rsidRPr="0026551C" w:rsidRDefault="0026551C" w:rsidP="0026551C">
      <w:pPr>
        <w:numPr>
          <w:ilvl w:val="0"/>
          <w:numId w:val="52"/>
        </w:numPr>
        <w:jc w:val="left"/>
        <w:rPr>
          <w:lang w:val="en-US"/>
        </w:rPr>
      </w:pPr>
      <w:r w:rsidRPr="0026551C">
        <w:rPr>
          <w:lang w:val="en-US"/>
        </w:rPr>
        <w:t xml:space="preserve">s </w:t>
      </w:r>
      <w:proofErr w:type="spellStart"/>
      <w:r w:rsidRPr="0026551C">
        <w:rPr>
          <w:lang w:val="en-US"/>
        </w:rPr>
        <w:t>točno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jednim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b/>
          <w:bCs/>
          <w:lang w:val="en-US"/>
        </w:rPr>
        <w:t>Zaposlenikom</w:t>
      </w:r>
      <w:proofErr w:type="spellEnd"/>
      <w:r w:rsidRPr="0026551C">
        <w:rPr>
          <w:lang w:val="en-US"/>
        </w:rPr>
        <w:t xml:space="preserve"> koji </w:t>
      </w:r>
      <w:proofErr w:type="spellStart"/>
      <w:r w:rsidRPr="0026551C">
        <w:rPr>
          <w:lang w:val="en-US"/>
        </w:rPr>
        <w:t>ju</w:t>
      </w:r>
      <w:proofErr w:type="spellEnd"/>
      <w:r w:rsidRPr="0026551C">
        <w:rPr>
          <w:lang w:val="en-US"/>
        </w:rPr>
        <w:t xml:space="preserve"> je </w:t>
      </w:r>
      <w:proofErr w:type="spellStart"/>
      <w:r w:rsidRPr="0026551C">
        <w:rPr>
          <w:lang w:val="en-US"/>
        </w:rPr>
        <w:t>zaprimio</w:t>
      </w:r>
      <w:proofErr w:type="spellEnd"/>
      <w:r w:rsidRPr="0026551C">
        <w:rPr>
          <w:lang w:val="en-US"/>
        </w:rPr>
        <w:t xml:space="preserve"> (1)</w:t>
      </w:r>
    </w:p>
    <w:p w14:paraId="64F32633" w14:textId="0F75A1D4" w:rsidR="0026551C" w:rsidRPr="0026551C" w:rsidRDefault="0026551C" w:rsidP="00A47B18">
      <w:pPr>
        <w:numPr>
          <w:ilvl w:val="0"/>
          <w:numId w:val="52"/>
        </w:numPr>
        <w:jc w:val="left"/>
        <w:rPr>
          <w:lang w:val="en-US"/>
        </w:rPr>
      </w:pPr>
      <w:r w:rsidRPr="0026551C">
        <w:rPr>
          <w:lang w:val="en-US"/>
        </w:rPr>
        <w:t xml:space="preserve">s </w:t>
      </w:r>
      <w:proofErr w:type="spellStart"/>
      <w:r w:rsidRPr="0026551C">
        <w:rPr>
          <w:lang w:val="en-US"/>
        </w:rPr>
        <w:t>opcionalno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jednim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b/>
          <w:bCs/>
          <w:lang w:val="en-US"/>
        </w:rPr>
        <w:t>Zaposlenikom</w:t>
      </w:r>
      <w:proofErr w:type="spellEnd"/>
      <w:r w:rsidRPr="0026551C">
        <w:rPr>
          <w:lang w:val="en-US"/>
        </w:rPr>
        <w:t xml:space="preserve"> koji </w:t>
      </w:r>
      <w:proofErr w:type="spellStart"/>
      <w:r w:rsidRPr="0026551C">
        <w:rPr>
          <w:lang w:val="en-US"/>
        </w:rPr>
        <w:t>ju</w:t>
      </w:r>
      <w:proofErr w:type="spellEnd"/>
      <w:r w:rsidRPr="0026551C">
        <w:rPr>
          <w:lang w:val="en-US"/>
        </w:rPr>
        <w:t xml:space="preserve"> je </w:t>
      </w:r>
      <w:proofErr w:type="spellStart"/>
      <w:r w:rsidRPr="0026551C">
        <w:rPr>
          <w:lang w:val="en-US"/>
        </w:rPr>
        <w:t>naplatio</w:t>
      </w:r>
      <w:proofErr w:type="spellEnd"/>
      <w:r w:rsidRPr="0026551C">
        <w:rPr>
          <w:lang w:val="en-US"/>
        </w:rPr>
        <w:t xml:space="preserve"> (</w:t>
      </w:r>
      <w:proofErr w:type="gramStart"/>
      <w:r w:rsidRPr="0026551C">
        <w:rPr>
          <w:lang w:val="en-US"/>
        </w:rPr>
        <w:t>0..</w:t>
      </w:r>
      <w:proofErr w:type="gramEnd"/>
      <w:r w:rsidRPr="0026551C">
        <w:rPr>
          <w:lang w:val="en-US"/>
        </w:rPr>
        <w:t>1)</w:t>
      </w:r>
    </w:p>
    <w:p w14:paraId="5F0D70C8" w14:textId="15A6B628" w:rsidR="0026551C" w:rsidRPr="0026551C" w:rsidRDefault="0026551C" w:rsidP="0026551C">
      <w:pPr>
        <w:jc w:val="left"/>
        <w:rPr>
          <w:b/>
          <w:bCs/>
          <w:lang w:val="en-US"/>
        </w:rPr>
      </w:pPr>
      <w:proofErr w:type="spellStart"/>
      <w:r w:rsidRPr="0026551C">
        <w:rPr>
          <w:b/>
          <w:bCs/>
          <w:lang w:val="en-US"/>
        </w:rPr>
        <w:t>StavkaNarudžbe</w:t>
      </w:r>
      <w:proofErr w:type="spellEnd"/>
    </w:p>
    <w:p w14:paraId="7275EF8A" w14:textId="0E099481" w:rsidR="0026551C" w:rsidRPr="0026551C" w:rsidRDefault="0026551C" w:rsidP="0026551C">
      <w:pPr>
        <w:ind w:firstLine="567"/>
        <w:jc w:val="left"/>
        <w:rPr>
          <w:lang w:val="en-US"/>
        </w:rPr>
      </w:pPr>
      <w:proofErr w:type="spellStart"/>
      <w:r w:rsidRPr="0026551C">
        <w:rPr>
          <w:lang w:val="en-US"/>
        </w:rPr>
        <w:t>Povezuje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narudžbu</w:t>
      </w:r>
      <w:proofErr w:type="spellEnd"/>
      <w:r w:rsidRPr="0026551C">
        <w:rPr>
          <w:lang w:val="en-US"/>
        </w:rPr>
        <w:t xml:space="preserve"> s </w:t>
      </w:r>
      <w:proofErr w:type="spellStart"/>
      <w:r w:rsidRPr="0026551C">
        <w:rPr>
          <w:lang w:val="en-US"/>
        </w:rPr>
        <w:t>artiklima</w:t>
      </w:r>
      <w:proofErr w:type="spellEnd"/>
      <w:r w:rsidRPr="0026551C">
        <w:rPr>
          <w:lang w:val="en-US"/>
        </w:rPr>
        <w:t xml:space="preserve">. </w:t>
      </w:r>
      <w:proofErr w:type="spellStart"/>
      <w:r w:rsidRPr="0026551C">
        <w:rPr>
          <w:lang w:val="en-US"/>
        </w:rPr>
        <w:t>Sadrži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količinu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referencu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na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pripadni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artikl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narudžbu</w:t>
      </w:r>
      <w:proofErr w:type="spellEnd"/>
      <w:r w:rsidRPr="0026551C">
        <w:rPr>
          <w:lang w:val="en-US"/>
        </w:rPr>
        <w:t xml:space="preserve">. </w:t>
      </w:r>
      <w:proofErr w:type="spellStart"/>
      <w:r w:rsidRPr="0026551C">
        <w:rPr>
          <w:lang w:val="en-US"/>
        </w:rPr>
        <w:t>Služi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i</w:t>
      </w:r>
      <w:proofErr w:type="spellEnd"/>
      <w:r w:rsidRPr="0026551C">
        <w:rPr>
          <w:lang w:val="en-US"/>
        </w:rPr>
        <w:t xml:space="preserve"> za </w:t>
      </w:r>
      <w:proofErr w:type="spellStart"/>
      <w:r w:rsidRPr="0026551C">
        <w:rPr>
          <w:lang w:val="en-US"/>
        </w:rPr>
        <w:t>izračun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cijene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stavke</w:t>
      </w:r>
      <w:proofErr w:type="spellEnd"/>
      <w:r w:rsidRPr="0026551C">
        <w:rPr>
          <w:lang w:val="en-US"/>
        </w:rPr>
        <w:t>.</w:t>
      </w:r>
    </w:p>
    <w:p w14:paraId="31736BFB" w14:textId="4F43F6B2" w:rsidR="0026551C" w:rsidRPr="0026551C" w:rsidRDefault="0026551C" w:rsidP="00A47B18">
      <w:pPr>
        <w:jc w:val="left"/>
        <w:rPr>
          <w:b/>
          <w:bCs/>
          <w:lang w:val="en-US"/>
        </w:rPr>
      </w:pPr>
      <w:proofErr w:type="spellStart"/>
      <w:r w:rsidRPr="0026551C">
        <w:rPr>
          <w:b/>
          <w:bCs/>
          <w:lang w:val="en-US"/>
        </w:rPr>
        <w:t>Artikl</w:t>
      </w:r>
      <w:proofErr w:type="spellEnd"/>
    </w:p>
    <w:p w14:paraId="58CD744C" w14:textId="4541F2BA" w:rsidR="0026551C" w:rsidRPr="0026551C" w:rsidRDefault="0026551C" w:rsidP="0026551C">
      <w:pPr>
        <w:ind w:firstLine="567"/>
        <w:jc w:val="left"/>
        <w:rPr>
          <w:lang w:val="en-US"/>
        </w:rPr>
      </w:pPr>
      <w:proofErr w:type="spellStart"/>
      <w:r w:rsidRPr="0026551C">
        <w:rPr>
          <w:lang w:val="en-US"/>
        </w:rPr>
        <w:t>Predstavlja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jelo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ili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piće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koje</w:t>
      </w:r>
      <w:proofErr w:type="spellEnd"/>
      <w:r w:rsidRPr="0026551C">
        <w:rPr>
          <w:lang w:val="en-US"/>
        </w:rPr>
        <w:t xml:space="preserve"> se </w:t>
      </w:r>
      <w:proofErr w:type="spellStart"/>
      <w:r w:rsidRPr="0026551C">
        <w:rPr>
          <w:lang w:val="en-US"/>
        </w:rPr>
        <w:t>može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naručiti</w:t>
      </w:r>
      <w:proofErr w:type="spellEnd"/>
      <w:r w:rsidRPr="0026551C">
        <w:rPr>
          <w:lang w:val="en-US"/>
        </w:rPr>
        <w:t xml:space="preserve">. </w:t>
      </w:r>
      <w:proofErr w:type="spellStart"/>
      <w:r w:rsidRPr="0026551C">
        <w:rPr>
          <w:lang w:val="en-US"/>
        </w:rPr>
        <w:t>Povezan</w:t>
      </w:r>
      <w:proofErr w:type="spellEnd"/>
      <w:r w:rsidRPr="0026551C">
        <w:rPr>
          <w:lang w:val="en-US"/>
        </w:rPr>
        <w:t xml:space="preserve"> je s </w:t>
      </w:r>
      <w:proofErr w:type="spellStart"/>
      <w:r w:rsidRPr="0026551C">
        <w:rPr>
          <w:lang w:val="en-US"/>
        </w:rPr>
        <w:t>više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stavki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narudžbi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ima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metodu</w:t>
      </w:r>
      <w:proofErr w:type="spellEnd"/>
      <w:r w:rsidRPr="0026551C">
        <w:rPr>
          <w:lang w:val="en-US"/>
        </w:rPr>
        <w:t xml:space="preserve"> za </w:t>
      </w:r>
      <w:proofErr w:type="spellStart"/>
      <w:r w:rsidRPr="0026551C">
        <w:rPr>
          <w:lang w:val="en-US"/>
        </w:rPr>
        <w:t>dohvaćanje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cijene</w:t>
      </w:r>
      <w:proofErr w:type="spellEnd"/>
      <w:r w:rsidRPr="0026551C">
        <w:rPr>
          <w:lang w:val="en-US"/>
        </w:rPr>
        <w:t xml:space="preserve">. </w:t>
      </w:r>
      <w:proofErr w:type="spellStart"/>
      <w:r w:rsidRPr="0026551C">
        <w:rPr>
          <w:lang w:val="en-US"/>
        </w:rPr>
        <w:t>Povezan</w:t>
      </w:r>
      <w:proofErr w:type="spellEnd"/>
      <w:r w:rsidRPr="0026551C">
        <w:rPr>
          <w:lang w:val="en-US"/>
        </w:rPr>
        <w:t xml:space="preserve"> je </w:t>
      </w:r>
      <w:proofErr w:type="spellStart"/>
      <w:r w:rsidRPr="0026551C">
        <w:rPr>
          <w:lang w:val="en-US"/>
        </w:rPr>
        <w:t>i</w:t>
      </w:r>
      <w:proofErr w:type="spellEnd"/>
      <w:r w:rsidRPr="0026551C">
        <w:rPr>
          <w:lang w:val="en-US"/>
        </w:rPr>
        <w:t xml:space="preserve"> s </w:t>
      </w:r>
      <w:r w:rsidRPr="0026551C">
        <w:rPr>
          <w:b/>
          <w:bCs/>
          <w:lang w:val="en-US"/>
        </w:rPr>
        <w:t>Zalihom</w:t>
      </w:r>
      <w:r w:rsidRPr="0026551C">
        <w:rPr>
          <w:lang w:val="en-US"/>
        </w:rPr>
        <w:t>.</w:t>
      </w:r>
    </w:p>
    <w:p w14:paraId="5CF37C45" w14:textId="38A50F13" w:rsidR="0026551C" w:rsidRPr="0026551C" w:rsidRDefault="0026551C" w:rsidP="00A47B18">
      <w:pPr>
        <w:jc w:val="left"/>
        <w:rPr>
          <w:b/>
          <w:bCs/>
          <w:lang w:val="en-US"/>
        </w:rPr>
      </w:pPr>
      <w:proofErr w:type="spellStart"/>
      <w:r w:rsidRPr="0026551C">
        <w:rPr>
          <w:b/>
          <w:bCs/>
          <w:lang w:val="en-US"/>
        </w:rPr>
        <w:lastRenderedPageBreak/>
        <w:t>Zaliha</w:t>
      </w:r>
      <w:proofErr w:type="spellEnd"/>
    </w:p>
    <w:p w14:paraId="2A230C07" w14:textId="7A457FB0" w:rsidR="0026551C" w:rsidRPr="0026551C" w:rsidRDefault="0026551C" w:rsidP="0026551C">
      <w:pPr>
        <w:ind w:firstLine="567"/>
        <w:jc w:val="left"/>
        <w:rPr>
          <w:lang w:val="en-US"/>
        </w:rPr>
      </w:pPr>
      <w:proofErr w:type="spellStart"/>
      <w:r w:rsidRPr="0026551C">
        <w:rPr>
          <w:lang w:val="en-US"/>
        </w:rPr>
        <w:t>Modelira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pojedini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sastojak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njegovu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količinu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na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stanju</w:t>
      </w:r>
      <w:proofErr w:type="spellEnd"/>
      <w:r w:rsidRPr="0026551C">
        <w:rPr>
          <w:lang w:val="en-US"/>
        </w:rPr>
        <w:t xml:space="preserve">. Na </w:t>
      </w:r>
      <w:proofErr w:type="spellStart"/>
      <w:r w:rsidRPr="0026551C">
        <w:rPr>
          <w:lang w:val="en-US"/>
        </w:rPr>
        <w:t>temelju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narudžbi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može</w:t>
      </w:r>
      <w:proofErr w:type="spellEnd"/>
      <w:r w:rsidRPr="0026551C">
        <w:rPr>
          <w:lang w:val="en-US"/>
        </w:rPr>
        <w:t xml:space="preserve"> se </w:t>
      </w:r>
      <w:proofErr w:type="spellStart"/>
      <w:r w:rsidRPr="0026551C">
        <w:rPr>
          <w:lang w:val="en-US"/>
        </w:rPr>
        <w:t>smanjivati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količina</w:t>
      </w:r>
      <w:proofErr w:type="spellEnd"/>
      <w:r w:rsidRPr="0026551C">
        <w:rPr>
          <w:lang w:val="en-US"/>
        </w:rPr>
        <w:t xml:space="preserve">, a </w:t>
      </w:r>
      <w:proofErr w:type="spellStart"/>
      <w:r w:rsidRPr="0026551C">
        <w:rPr>
          <w:lang w:val="en-US"/>
        </w:rPr>
        <w:t>kad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padne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ispod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zadanog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minimuma</w:t>
      </w:r>
      <w:proofErr w:type="spellEnd"/>
      <w:r w:rsidRPr="0026551C">
        <w:rPr>
          <w:lang w:val="en-US"/>
        </w:rPr>
        <w:t xml:space="preserve">, </w:t>
      </w:r>
      <w:proofErr w:type="spellStart"/>
      <w:r w:rsidRPr="0026551C">
        <w:rPr>
          <w:lang w:val="en-US"/>
        </w:rPr>
        <w:t>sustav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može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aktivirati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dodatnu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narudžbu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prema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dobavljaču</w:t>
      </w:r>
      <w:proofErr w:type="spellEnd"/>
      <w:r w:rsidRPr="0026551C">
        <w:rPr>
          <w:lang w:val="en-US"/>
        </w:rPr>
        <w:t>.</w:t>
      </w:r>
    </w:p>
    <w:p w14:paraId="1D912370" w14:textId="6121CBC1" w:rsidR="0026551C" w:rsidRPr="0026551C" w:rsidRDefault="0026551C" w:rsidP="00A47B18">
      <w:pPr>
        <w:jc w:val="left"/>
        <w:rPr>
          <w:b/>
          <w:bCs/>
          <w:lang w:val="en-US"/>
        </w:rPr>
      </w:pPr>
      <w:proofErr w:type="spellStart"/>
      <w:r w:rsidRPr="0026551C">
        <w:rPr>
          <w:b/>
          <w:bCs/>
          <w:lang w:val="en-US"/>
        </w:rPr>
        <w:t>Zaposlenik</w:t>
      </w:r>
      <w:proofErr w:type="spellEnd"/>
    </w:p>
    <w:p w14:paraId="546930F9" w14:textId="6CC29A48" w:rsidR="0026551C" w:rsidRPr="0026551C" w:rsidRDefault="0026551C" w:rsidP="0026551C">
      <w:pPr>
        <w:ind w:firstLine="567"/>
        <w:jc w:val="left"/>
        <w:rPr>
          <w:lang w:val="en-US"/>
        </w:rPr>
      </w:pPr>
      <w:proofErr w:type="spellStart"/>
      <w:r w:rsidRPr="0026551C">
        <w:rPr>
          <w:lang w:val="en-US"/>
        </w:rPr>
        <w:t>Predstavlja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osoblje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sustava</w:t>
      </w:r>
      <w:proofErr w:type="spellEnd"/>
      <w:r w:rsidRPr="0026551C">
        <w:rPr>
          <w:lang w:val="en-US"/>
        </w:rPr>
        <w:t xml:space="preserve">, s </w:t>
      </w:r>
      <w:proofErr w:type="spellStart"/>
      <w:r w:rsidRPr="0026551C">
        <w:rPr>
          <w:lang w:val="en-US"/>
        </w:rPr>
        <w:t>atributima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kao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što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su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ime</w:t>
      </w:r>
      <w:proofErr w:type="spellEnd"/>
      <w:r w:rsidRPr="0026551C">
        <w:rPr>
          <w:lang w:val="en-US"/>
        </w:rPr>
        <w:t xml:space="preserve">, </w:t>
      </w:r>
      <w:proofErr w:type="spellStart"/>
      <w:r w:rsidRPr="0026551C">
        <w:rPr>
          <w:lang w:val="en-US"/>
        </w:rPr>
        <w:t>korisničko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ime</w:t>
      </w:r>
      <w:proofErr w:type="spellEnd"/>
      <w:r w:rsidRPr="0026551C">
        <w:rPr>
          <w:lang w:val="en-US"/>
        </w:rPr>
        <w:t xml:space="preserve">, </w:t>
      </w:r>
      <w:proofErr w:type="spellStart"/>
      <w:r w:rsidRPr="0026551C">
        <w:rPr>
          <w:lang w:val="en-US"/>
        </w:rPr>
        <w:t>lozinka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uloga</w:t>
      </w:r>
      <w:proofErr w:type="spellEnd"/>
      <w:r w:rsidRPr="0026551C">
        <w:rPr>
          <w:lang w:val="en-US"/>
        </w:rPr>
        <w:t xml:space="preserve"> (</w:t>
      </w:r>
      <w:proofErr w:type="spellStart"/>
      <w:r w:rsidRPr="0026551C">
        <w:rPr>
          <w:lang w:val="en-US"/>
        </w:rPr>
        <w:t>konobar</w:t>
      </w:r>
      <w:proofErr w:type="spellEnd"/>
      <w:r w:rsidRPr="0026551C">
        <w:rPr>
          <w:lang w:val="en-US"/>
        </w:rPr>
        <w:t xml:space="preserve">, </w:t>
      </w:r>
      <w:proofErr w:type="spellStart"/>
      <w:r w:rsidRPr="0026551C">
        <w:rPr>
          <w:lang w:val="en-US"/>
        </w:rPr>
        <w:t>kuhar</w:t>
      </w:r>
      <w:proofErr w:type="spellEnd"/>
      <w:r w:rsidRPr="0026551C">
        <w:rPr>
          <w:lang w:val="en-US"/>
        </w:rPr>
        <w:t xml:space="preserve">, </w:t>
      </w:r>
      <w:proofErr w:type="spellStart"/>
      <w:r w:rsidRPr="0026551C">
        <w:rPr>
          <w:lang w:val="en-US"/>
        </w:rPr>
        <w:t>menadžer</w:t>
      </w:r>
      <w:proofErr w:type="spellEnd"/>
      <w:r w:rsidRPr="0026551C">
        <w:rPr>
          <w:lang w:val="en-US"/>
        </w:rPr>
        <w:t xml:space="preserve">). </w:t>
      </w:r>
      <w:proofErr w:type="spellStart"/>
      <w:r w:rsidRPr="0026551C">
        <w:rPr>
          <w:lang w:val="en-US"/>
        </w:rPr>
        <w:t>Svaki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zaposlenik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može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zaprimiti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i</w:t>
      </w:r>
      <w:proofErr w:type="spellEnd"/>
      <w:r w:rsidRPr="0026551C">
        <w:rPr>
          <w:lang w:val="en-US"/>
        </w:rPr>
        <w:t>/</w:t>
      </w:r>
      <w:proofErr w:type="spellStart"/>
      <w:r w:rsidRPr="0026551C">
        <w:rPr>
          <w:lang w:val="en-US"/>
        </w:rPr>
        <w:t>ili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naplatiti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više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narudžbi</w:t>
      </w:r>
      <w:proofErr w:type="spellEnd"/>
      <w:r w:rsidRPr="0026551C">
        <w:rPr>
          <w:lang w:val="en-US"/>
        </w:rPr>
        <w:t xml:space="preserve">. Ima </w:t>
      </w:r>
      <w:proofErr w:type="spellStart"/>
      <w:r w:rsidRPr="0026551C">
        <w:rPr>
          <w:lang w:val="en-US"/>
        </w:rPr>
        <w:t>metode</w:t>
      </w:r>
      <w:proofErr w:type="spellEnd"/>
      <w:r w:rsidRPr="0026551C">
        <w:rPr>
          <w:lang w:val="en-US"/>
        </w:rPr>
        <w:t xml:space="preserve"> za </w:t>
      </w:r>
      <w:proofErr w:type="spellStart"/>
      <w:r w:rsidRPr="0026551C">
        <w:rPr>
          <w:lang w:val="en-US"/>
        </w:rPr>
        <w:t>autentifikaciju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provjeru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prava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pristupa</w:t>
      </w:r>
      <w:proofErr w:type="spellEnd"/>
      <w:r w:rsidRPr="0026551C">
        <w:rPr>
          <w:lang w:val="en-US"/>
        </w:rPr>
        <w:t>.</w:t>
      </w:r>
    </w:p>
    <w:p w14:paraId="6288B3C5" w14:textId="6E216AA8" w:rsidR="0026551C" w:rsidRPr="0026551C" w:rsidRDefault="0026551C" w:rsidP="00A47B18">
      <w:pPr>
        <w:jc w:val="left"/>
        <w:rPr>
          <w:b/>
          <w:bCs/>
          <w:lang w:val="en-US"/>
        </w:rPr>
      </w:pPr>
      <w:proofErr w:type="spellStart"/>
      <w:r w:rsidRPr="0026551C">
        <w:rPr>
          <w:b/>
          <w:bCs/>
          <w:lang w:val="en-US"/>
        </w:rPr>
        <w:t>Stol</w:t>
      </w:r>
      <w:proofErr w:type="spellEnd"/>
    </w:p>
    <w:p w14:paraId="1D387160" w14:textId="596BAD2D" w:rsidR="0026551C" w:rsidRPr="0026551C" w:rsidRDefault="0026551C" w:rsidP="0026551C">
      <w:pPr>
        <w:ind w:firstLine="567"/>
        <w:jc w:val="left"/>
        <w:rPr>
          <w:lang w:val="en-US"/>
        </w:rPr>
      </w:pPr>
      <w:proofErr w:type="spellStart"/>
      <w:r w:rsidRPr="0026551C">
        <w:rPr>
          <w:lang w:val="en-US"/>
        </w:rPr>
        <w:t>Predstavlja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fizički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stol</w:t>
      </w:r>
      <w:proofErr w:type="spellEnd"/>
      <w:r w:rsidRPr="0026551C">
        <w:rPr>
          <w:lang w:val="en-US"/>
        </w:rPr>
        <w:t xml:space="preserve"> u </w:t>
      </w:r>
      <w:proofErr w:type="spellStart"/>
      <w:r w:rsidRPr="0026551C">
        <w:rPr>
          <w:lang w:val="en-US"/>
        </w:rPr>
        <w:t>lokalu</w:t>
      </w:r>
      <w:proofErr w:type="spellEnd"/>
      <w:r w:rsidRPr="0026551C">
        <w:rPr>
          <w:lang w:val="en-US"/>
        </w:rPr>
        <w:t xml:space="preserve">. </w:t>
      </w:r>
      <w:proofErr w:type="spellStart"/>
      <w:r w:rsidRPr="0026551C">
        <w:rPr>
          <w:lang w:val="en-US"/>
        </w:rPr>
        <w:t>Sadrži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oznaku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broj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sjedećih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mjesta</w:t>
      </w:r>
      <w:proofErr w:type="spellEnd"/>
      <w:r w:rsidRPr="0026551C">
        <w:rPr>
          <w:lang w:val="en-US"/>
        </w:rPr>
        <w:t xml:space="preserve">. </w:t>
      </w:r>
      <w:proofErr w:type="spellStart"/>
      <w:r w:rsidRPr="0026551C">
        <w:rPr>
          <w:lang w:val="en-US"/>
        </w:rPr>
        <w:t>Povezan</w:t>
      </w:r>
      <w:proofErr w:type="spellEnd"/>
      <w:r w:rsidRPr="0026551C">
        <w:rPr>
          <w:lang w:val="en-US"/>
        </w:rPr>
        <w:t xml:space="preserve"> je s </w:t>
      </w:r>
      <w:proofErr w:type="spellStart"/>
      <w:r w:rsidRPr="0026551C">
        <w:rPr>
          <w:lang w:val="en-US"/>
        </w:rPr>
        <w:t>više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narudžbi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rezervacija</w:t>
      </w:r>
      <w:proofErr w:type="spellEnd"/>
      <w:r w:rsidRPr="0026551C">
        <w:rPr>
          <w:lang w:val="en-US"/>
        </w:rPr>
        <w:t xml:space="preserve">. Ima </w:t>
      </w:r>
      <w:proofErr w:type="spellStart"/>
      <w:r w:rsidRPr="0026551C">
        <w:rPr>
          <w:lang w:val="en-US"/>
        </w:rPr>
        <w:t>metodu</w:t>
      </w:r>
      <w:proofErr w:type="spellEnd"/>
      <w:r w:rsidRPr="0026551C">
        <w:rPr>
          <w:lang w:val="en-US"/>
        </w:rPr>
        <w:t xml:space="preserve"> za </w:t>
      </w:r>
      <w:proofErr w:type="spellStart"/>
      <w:r w:rsidRPr="0026551C">
        <w:rPr>
          <w:lang w:val="en-US"/>
        </w:rPr>
        <w:t>provjeru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dostupnosti</w:t>
      </w:r>
      <w:proofErr w:type="spellEnd"/>
      <w:r w:rsidRPr="0026551C">
        <w:rPr>
          <w:lang w:val="en-US"/>
        </w:rPr>
        <w:t xml:space="preserve"> stola u </w:t>
      </w:r>
      <w:proofErr w:type="spellStart"/>
      <w:r w:rsidRPr="0026551C">
        <w:rPr>
          <w:lang w:val="en-US"/>
        </w:rPr>
        <w:t>zadanom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trenutku</w:t>
      </w:r>
      <w:proofErr w:type="spellEnd"/>
      <w:r w:rsidRPr="0026551C">
        <w:rPr>
          <w:lang w:val="en-US"/>
        </w:rPr>
        <w:t>.</w:t>
      </w:r>
    </w:p>
    <w:p w14:paraId="19622407" w14:textId="2028BA12" w:rsidR="0026551C" w:rsidRPr="0026551C" w:rsidRDefault="0026551C" w:rsidP="00A47B18">
      <w:pPr>
        <w:jc w:val="left"/>
        <w:rPr>
          <w:b/>
          <w:bCs/>
          <w:lang w:val="en-US"/>
        </w:rPr>
      </w:pPr>
      <w:proofErr w:type="spellStart"/>
      <w:r w:rsidRPr="0026551C">
        <w:rPr>
          <w:b/>
          <w:bCs/>
          <w:lang w:val="en-US"/>
        </w:rPr>
        <w:t>Rezervacija</w:t>
      </w:r>
      <w:proofErr w:type="spellEnd"/>
    </w:p>
    <w:p w14:paraId="4D7E6AFD" w14:textId="557701FB" w:rsidR="0026551C" w:rsidRPr="0026551C" w:rsidRDefault="0026551C" w:rsidP="0026551C">
      <w:pPr>
        <w:ind w:firstLine="567"/>
        <w:jc w:val="left"/>
        <w:rPr>
          <w:lang w:val="en-US"/>
        </w:rPr>
      </w:pPr>
      <w:proofErr w:type="spellStart"/>
      <w:r w:rsidRPr="0026551C">
        <w:rPr>
          <w:lang w:val="en-US"/>
        </w:rPr>
        <w:t>Omogućuje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gostu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rezervaciju</w:t>
      </w:r>
      <w:proofErr w:type="spellEnd"/>
      <w:r w:rsidRPr="0026551C">
        <w:rPr>
          <w:lang w:val="en-US"/>
        </w:rPr>
        <w:t xml:space="preserve"> stola u </w:t>
      </w:r>
      <w:proofErr w:type="spellStart"/>
      <w:r w:rsidRPr="0026551C">
        <w:rPr>
          <w:lang w:val="en-US"/>
        </w:rPr>
        <w:t>određeno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vrijeme</w:t>
      </w:r>
      <w:proofErr w:type="spellEnd"/>
      <w:r w:rsidRPr="0026551C">
        <w:rPr>
          <w:lang w:val="en-US"/>
        </w:rPr>
        <w:t xml:space="preserve">. </w:t>
      </w:r>
      <w:proofErr w:type="spellStart"/>
      <w:r w:rsidRPr="0026551C">
        <w:rPr>
          <w:lang w:val="en-US"/>
        </w:rPr>
        <w:t>Veže</w:t>
      </w:r>
      <w:proofErr w:type="spellEnd"/>
      <w:r w:rsidRPr="0026551C">
        <w:rPr>
          <w:lang w:val="en-US"/>
        </w:rPr>
        <w:t xml:space="preserve"> se </w:t>
      </w:r>
      <w:proofErr w:type="spellStart"/>
      <w:r w:rsidRPr="0026551C">
        <w:rPr>
          <w:lang w:val="en-US"/>
        </w:rPr>
        <w:t>na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gostovo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ime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određeni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stol</w:t>
      </w:r>
      <w:proofErr w:type="spellEnd"/>
      <w:r w:rsidRPr="0026551C">
        <w:rPr>
          <w:lang w:val="en-US"/>
        </w:rPr>
        <w:t xml:space="preserve">. Jedan </w:t>
      </w:r>
      <w:proofErr w:type="spellStart"/>
      <w:r w:rsidRPr="0026551C">
        <w:rPr>
          <w:lang w:val="en-US"/>
        </w:rPr>
        <w:t>stol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može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imati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više</w:t>
      </w:r>
      <w:proofErr w:type="spellEnd"/>
      <w:r w:rsidRPr="0026551C">
        <w:rPr>
          <w:lang w:val="en-US"/>
        </w:rPr>
        <w:t xml:space="preserve"> </w:t>
      </w:r>
      <w:proofErr w:type="spellStart"/>
      <w:r w:rsidRPr="0026551C">
        <w:rPr>
          <w:lang w:val="en-US"/>
        </w:rPr>
        <w:t>rezervacija</w:t>
      </w:r>
      <w:proofErr w:type="spellEnd"/>
      <w:r w:rsidRPr="0026551C">
        <w:rPr>
          <w:lang w:val="en-US"/>
        </w:rPr>
        <w:t>.</w:t>
      </w:r>
    </w:p>
    <w:sectPr w:rsidR="0026551C" w:rsidRPr="0026551C" w:rsidSect="00281DA6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ED343" w14:textId="77777777" w:rsidR="00F36B9A" w:rsidRDefault="00F36B9A" w:rsidP="006001DD">
      <w:pPr>
        <w:spacing w:before="0" w:after="0"/>
      </w:pPr>
      <w:r>
        <w:separator/>
      </w:r>
    </w:p>
  </w:endnote>
  <w:endnote w:type="continuationSeparator" w:id="0">
    <w:p w14:paraId="0D059AE4" w14:textId="77777777" w:rsidR="00F36B9A" w:rsidRDefault="00F36B9A" w:rsidP="006001D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ar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103AE" w14:textId="71697DFA" w:rsidR="00BB0E8A" w:rsidRDefault="00DA360C" w:rsidP="007E6C52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 w:rsidR="00BB0E8A">
      <w:rPr>
        <w:rStyle w:val="Brojstranice"/>
      </w:rPr>
      <w:instrText xml:space="preserve">PAGE  </w:instrText>
    </w:r>
    <w:r>
      <w:rPr>
        <w:rStyle w:val="Brojstranice"/>
      </w:rPr>
      <w:fldChar w:fldCharType="separate"/>
    </w:r>
    <w:r w:rsidR="00DF4B33">
      <w:rPr>
        <w:rStyle w:val="Brojstranice"/>
        <w:noProof/>
      </w:rPr>
      <w:t>0</w:t>
    </w:r>
    <w:r>
      <w:rPr>
        <w:rStyle w:val="Brojstranice"/>
      </w:rPr>
      <w:fldChar w:fldCharType="end"/>
    </w:r>
  </w:p>
  <w:p w14:paraId="16F7192F" w14:textId="77777777" w:rsidR="00BB0E8A" w:rsidRDefault="00BB0E8A" w:rsidP="007E6C52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CE01A" w14:textId="1AC3D6B4" w:rsidR="00160648" w:rsidRDefault="00160648">
    <w:pPr>
      <w:pStyle w:val="Podnoje"/>
      <w:jc w:val="right"/>
    </w:pPr>
  </w:p>
  <w:p w14:paraId="58F1D108" w14:textId="77777777" w:rsidR="00BB0E8A" w:rsidRDefault="00BB0E8A" w:rsidP="00160648">
    <w:pPr>
      <w:pStyle w:val="Podnoj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40266038"/>
      <w:docPartObj>
        <w:docPartGallery w:val="Page Numbers (Bottom of Page)"/>
        <w:docPartUnique/>
      </w:docPartObj>
    </w:sdtPr>
    <w:sdtContent>
      <w:p w14:paraId="173DA07E" w14:textId="77777777" w:rsidR="00160648" w:rsidRDefault="00160648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42B4E0" w14:textId="77777777" w:rsidR="00160648" w:rsidRDefault="00160648" w:rsidP="00160648">
    <w:pPr>
      <w:pStyle w:val="Podnoj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78A67D" w14:textId="77777777" w:rsidR="00F36B9A" w:rsidRDefault="00F36B9A" w:rsidP="006001DD">
      <w:pPr>
        <w:spacing w:before="0" w:after="0"/>
      </w:pPr>
      <w:r>
        <w:separator/>
      </w:r>
    </w:p>
  </w:footnote>
  <w:footnote w:type="continuationSeparator" w:id="0">
    <w:p w14:paraId="689CEF70" w14:textId="77777777" w:rsidR="00F36B9A" w:rsidRDefault="00F36B9A" w:rsidP="006001D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7D1DE" w14:textId="77777777" w:rsidR="00160648" w:rsidRDefault="00160648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1417"/>
        </w:tabs>
        <w:ind w:left="1417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777"/>
        </w:tabs>
        <w:ind w:left="1777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2137"/>
        </w:tabs>
        <w:ind w:left="2137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2497"/>
        </w:tabs>
        <w:ind w:left="2497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857"/>
        </w:tabs>
        <w:ind w:left="2857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3217"/>
        </w:tabs>
        <w:ind w:left="3217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3577"/>
        </w:tabs>
        <w:ind w:left="3577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937"/>
        </w:tabs>
        <w:ind w:left="3937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4297"/>
        </w:tabs>
        <w:ind w:left="4297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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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3" w15:restartNumberingAfterBreak="0">
    <w:nsid w:val="0110672C"/>
    <w:multiLevelType w:val="hybridMultilevel"/>
    <w:tmpl w:val="94D2C3B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45E95"/>
    <w:multiLevelType w:val="hybridMultilevel"/>
    <w:tmpl w:val="6EE2698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31804"/>
    <w:multiLevelType w:val="hybridMultilevel"/>
    <w:tmpl w:val="F2AAFB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47DF3"/>
    <w:multiLevelType w:val="hybridMultilevel"/>
    <w:tmpl w:val="3AC26CD6"/>
    <w:lvl w:ilvl="0" w:tplc="041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5EC2924"/>
    <w:multiLevelType w:val="hybridMultilevel"/>
    <w:tmpl w:val="E986515A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60019F"/>
    <w:multiLevelType w:val="multilevel"/>
    <w:tmpl w:val="9D7A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4341B9"/>
    <w:multiLevelType w:val="hybridMultilevel"/>
    <w:tmpl w:val="4F921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01466"/>
    <w:multiLevelType w:val="hybridMultilevel"/>
    <w:tmpl w:val="A5960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12A50"/>
    <w:multiLevelType w:val="hybridMultilevel"/>
    <w:tmpl w:val="690EC976"/>
    <w:lvl w:ilvl="0" w:tplc="BCA499F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728D1"/>
    <w:multiLevelType w:val="hybridMultilevel"/>
    <w:tmpl w:val="2AB02F0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A30571"/>
    <w:multiLevelType w:val="multilevel"/>
    <w:tmpl w:val="A308E37A"/>
    <w:lvl w:ilvl="0">
      <w:start w:val="1"/>
      <w:numFmt w:val="decimal"/>
      <w:pStyle w:val="Naslov1"/>
      <w:lvlText w:val="%1."/>
      <w:lvlJc w:val="left"/>
      <w:pPr>
        <w:tabs>
          <w:tab w:val="num" w:pos="2417"/>
        </w:tabs>
        <w:ind w:left="2417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Naslov2"/>
      <w:lvlText w:val="%1.%2."/>
      <w:lvlJc w:val="left"/>
      <w:pPr>
        <w:tabs>
          <w:tab w:val="num" w:pos="756"/>
        </w:tabs>
        <w:ind w:left="756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Naslov3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Naslov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30EE4F32"/>
    <w:multiLevelType w:val="hybridMultilevel"/>
    <w:tmpl w:val="EAF45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34075"/>
    <w:multiLevelType w:val="hybridMultilevel"/>
    <w:tmpl w:val="63B465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30672F"/>
    <w:multiLevelType w:val="hybridMultilevel"/>
    <w:tmpl w:val="A562325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2357F6"/>
    <w:multiLevelType w:val="hybridMultilevel"/>
    <w:tmpl w:val="E2D23F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1808E5"/>
    <w:multiLevelType w:val="hybridMultilevel"/>
    <w:tmpl w:val="63B465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38325F"/>
    <w:multiLevelType w:val="hybridMultilevel"/>
    <w:tmpl w:val="37BC770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D126D1"/>
    <w:multiLevelType w:val="hybridMultilevel"/>
    <w:tmpl w:val="C3AAFF60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73F30C0"/>
    <w:multiLevelType w:val="multilevel"/>
    <w:tmpl w:val="A298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8846D08"/>
    <w:multiLevelType w:val="multilevel"/>
    <w:tmpl w:val="19A2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3" w15:restartNumberingAfterBreak="0">
    <w:nsid w:val="38E434E7"/>
    <w:multiLevelType w:val="multilevel"/>
    <w:tmpl w:val="9A40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01488D"/>
    <w:multiLevelType w:val="hybridMultilevel"/>
    <w:tmpl w:val="193A32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E3134E"/>
    <w:multiLevelType w:val="hybridMultilevel"/>
    <w:tmpl w:val="886AAB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7860E2"/>
    <w:multiLevelType w:val="hybridMultilevel"/>
    <w:tmpl w:val="06C4C9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33AC6"/>
    <w:multiLevelType w:val="multilevel"/>
    <w:tmpl w:val="E95C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1A3FAC"/>
    <w:multiLevelType w:val="hybridMultilevel"/>
    <w:tmpl w:val="FA8C62AC"/>
    <w:lvl w:ilvl="0" w:tplc="541C3B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E273E7"/>
    <w:multiLevelType w:val="hybridMultilevel"/>
    <w:tmpl w:val="63B465D4"/>
    <w:lvl w:ilvl="0" w:tplc="F17244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C205DA"/>
    <w:multiLevelType w:val="hybridMultilevel"/>
    <w:tmpl w:val="6750C0A2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2681E8E"/>
    <w:multiLevelType w:val="hybridMultilevel"/>
    <w:tmpl w:val="0706F5E0"/>
    <w:lvl w:ilvl="0" w:tplc="6DFE401A">
      <w:start w:val="1"/>
      <w:numFmt w:val="decimal"/>
      <w:pStyle w:val="literatura"/>
      <w:lvlText w:val="[%1]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4336AB2"/>
    <w:multiLevelType w:val="hybridMultilevel"/>
    <w:tmpl w:val="A0846486"/>
    <w:lvl w:ilvl="0" w:tplc="6666AF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417851"/>
    <w:multiLevelType w:val="hybridMultilevel"/>
    <w:tmpl w:val="097AF8C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C2130F"/>
    <w:multiLevelType w:val="hybridMultilevel"/>
    <w:tmpl w:val="2752F858"/>
    <w:lvl w:ilvl="0" w:tplc="E2D0F1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D656A3"/>
    <w:multiLevelType w:val="hybridMultilevel"/>
    <w:tmpl w:val="1A8265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8A7991"/>
    <w:multiLevelType w:val="hybridMultilevel"/>
    <w:tmpl w:val="63B465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CB21BE"/>
    <w:multiLevelType w:val="hybridMultilevel"/>
    <w:tmpl w:val="82C664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F12EAA"/>
    <w:multiLevelType w:val="hybridMultilevel"/>
    <w:tmpl w:val="1A8265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AE68AE"/>
    <w:multiLevelType w:val="hybridMultilevel"/>
    <w:tmpl w:val="306C2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161398"/>
    <w:multiLevelType w:val="hybridMultilevel"/>
    <w:tmpl w:val="655607B2"/>
    <w:lvl w:ilvl="0" w:tplc="C55CFA2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1" w15:restartNumberingAfterBreak="0">
    <w:nsid w:val="70912E96"/>
    <w:multiLevelType w:val="hybridMultilevel"/>
    <w:tmpl w:val="D7FA30D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70971DD7"/>
    <w:multiLevelType w:val="hybridMultilevel"/>
    <w:tmpl w:val="E96C8F7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845208"/>
    <w:multiLevelType w:val="hybridMultilevel"/>
    <w:tmpl w:val="83F016B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3E5038"/>
    <w:multiLevelType w:val="hybridMultilevel"/>
    <w:tmpl w:val="EC5ADF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5F4277"/>
    <w:multiLevelType w:val="multilevel"/>
    <w:tmpl w:val="358A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7E0185"/>
    <w:multiLevelType w:val="hybridMultilevel"/>
    <w:tmpl w:val="11AAF49A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8180E9E"/>
    <w:multiLevelType w:val="multilevel"/>
    <w:tmpl w:val="26B8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D54A6B"/>
    <w:multiLevelType w:val="multilevel"/>
    <w:tmpl w:val="21C85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E40CFC"/>
    <w:multiLevelType w:val="hybridMultilevel"/>
    <w:tmpl w:val="A498F2B0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B247944"/>
    <w:multiLevelType w:val="hybridMultilevel"/>
    <w:tmpl w:val="CABE91A4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B6E7F17"/>
    <w:multiLevelType w:val="multilevel"/>
    <w:tmpl w:val="ADEE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417479411">
    <w:abstractNumId w:val="13"/>
  </w:num>
  <w:num w:numId="2" w16cid:durableId="1319069505">
    <w:abstractNumId w:val="22"/>
  </w:num>
  <w:num w:numId="3" w16cid:durableId="714547335">
    <w:abstractNumId w:val="0"/>
  </w:num>
  <w:num w:numId="4" w16cid:durableId="800998528">
    <w:abstractNumId w:val="1"/>
  </w:num>
  <w:num w:numId="5" w16cid:durableId="656344775">
    <w:abstractNumId w:val="2"/>
  </w:num>
  <w:num w:numId="6" w16cid:durableId="709459902">
    <w:abstractNumId w:val="31"/>
  </w:num>
  <w:num w:numId="7" w16cid:durableId="1096943514">
    <w:abstractNumId w:val="50"/>
  </w:num>
  <w:num w:numId="8" w16cid:durableId="416941590">
    <w:abstractNumId w:val="7"/>
  </w:num>
  <w:num w:numId="9" w16cid:durableId="45956696">
    <w:abstractNumId w:val="20"/>
  </w:num>
  <w:num w:numId="10" w16cid:durableId="2052414968">
    <w:abstractNumId w:val="21"/>
  </w:num>
  <w:num w:numId="11" w16cid:durableId="533077429">
    <w:abstractNumId w:val="5"/>
  </w:num>
  <w:num w:numId="12" w16cid:durableId="663359950">
    <w:abstractNumId w:val="4"/>
  </w:num>
  <w:num w:numId="13" w16cid:durableId="612907557">
    <w:abstractNumId w:val="43"/>
  </w:num>
  <w:num w:numId="14" w16cid:durableId="1601716277">
    <w:abstractNumId w:val="6"/>
  </w:num>
  <w:num w:numId="15" w16cid:durableId="130290955">
    <w:abstractNumId w:val="46"/>
  </w:num>
  <w:num w:numId="16" w16cid:durableId="2025356596">
    <w:abstractNumId w:val="49"/>
  </w:num>
  <w:num w:numId="17" w16cid:durableId="2006392884">
    <w:abstractNumId w:val="30"/>
  </w:num>
  <w:num w:numId="18" w16cid:durableId="1404838889">
    <w:abstractNumId w:val="12"/>
  </w:num>
  <w:num w:numId="19" w16cid:durableId="844518329">
    <w:abstractNumId w:val="9"/>
  </w:num>
  <w:num w:numId="20" w16cid:durableId="857697020">
    <w:abstractNumId w:val="14"/>
  </w:num>
  <w:num w:numId="21" w16cid:durableId="1459302771">
    <w:abstractNumId w:val="11"/>
  </w:num>
  <w:num w:numId="22" w16cid:durableId="562057931">
    <w:abstractNumId w:val="51"/>
  </w:num>
  <w:num w:numId="23" w16cid:durableId="1089303621">
    <w:abstractNumId w:val="16"/>
  </w:num>
  <w:num w:numId="24" w16cid:durableId="613252370">
    <w:abstractNumId w:val="41"/>
  </w:num>
  <w:num w:numId="25" w16cid:durableId="1472136909">
    <w:abstractNumId w:val="28"/>
  </w:num>
  <w:num w:numId="26" w16cid:durableId="1009140689">
    <w:abstractNumId w:val="42"/>
  </w:num>
  <w:num w:numId="27" w16cid:durableId="1410073974">
    <w:abstractNumId w:val="19"/>
  </w:num>
  <w:num w:numId="28" w16cid:durableId="608588241">
    <w:abstractNumId w:val="24"/>
  </w:num>
  <w:num w:numId="29" w16cid:durableId="279651725">
    <w:abstractNumId w:val="40"/>
  </w:num>
  <w:num w:numId="30" w16cid:durableId="1467504118">
    <w:abstractNumId w:val="33"/>
  </w:num>
  <w:num w:numId="31" w16cid:durableId="520509133">
    <w:abstractNumId w:val="25"/>
  </w:num>
  <w:num w:numId="32" w16cid:durableId="2004967918">
    <w:abstractNumId w:val="10"/>
  </w:num>
  <w:num w:numId="33" w16cid:durableId="532039959">
    <w:abstractNumId w:val="45"/>
  </w:num>
  <w:num w:numId="34" w16cid:durableId="1358851187">
    <w:abstractNumId w:val="27"/>
  </w:num>
  <w:num w:numId="35" w16cid:durableId="1177843325">
    <w:abstractNumId w:val="39"/>
  </w:num>
  <w:num w:numId="36" w16cid:durableId="1186288701">
    <w:abstractNumId w:val="37"/>
  </w:num>
  <w:num w:numId="37" w16cid:durableId="1966883301">
    <w:abstractNumId w:val="26"/>
  </w:num>
  <w:num w:numId="38" w16cid:durableId="1076513811">
    <w:abstractNumId w:val="3"/>
  </w:num>
  <w:num w:numId="39" w16cid:durableId="1467432279">
    <w:abstractNumId w:val="29"/>
  </w:num>
  <w:num w:numId="40" w16cid:durableId="1751926554">
    <w:abstractNumId w:val="18"/>
  </w:num>
  <w:num w:numId="41" w16cid:durableId="1874418142">
    <w:abstractNumId w:val="36"/>
  </w:num>
  <w:num w:numId="42" w16cid:durableId="343480034">
    <w:abstractNumId w:val="15"/>
  </w:num>
  <w:num w:numId="43" w16cid:durableId="1268149565">
    <w:abstractNumId w:val="38"/>
  </w:num>
  <w:num w:numId="44" w16cid:durableId="79959156">
    <w:abstractNumId w:val="35"/>
  </w:num>
  <w:num w:numId="45" w16cid:durableId="1943537470">
    <w:abstractNumId w:val="44"/>
  </w:num>
  <w:num w:numId="46" w16cid:durableId="537157917">
    <w:abstractNumId w:val="17"/>
  </w:num>
  <w:num w:numId="47" w16cid:durableId="339158507">
    <w:abstractNumId w:val="34"/>
  </w:num>
  <w:num w:numId="48" w16cid:durableId="1398669846">
    <w:abstractNumId w:val="32"/>
  </w:num>
  <w:num w:numId="49" w16cid:durableId="1919827065">
    <w:abstractNumId w:val="8"/>
  </w:num>
  <w:num w:numId="50" w16cid:durableId="851838563">
    <w:abstractNumId w:val="23"/>
  </w:num>
  <w:num w:numId="51" w16cid:durableId="106514032">
    <w:abstractNumId w:val="48"/>
  </w:num>
  <w:num w:numId="52" w16cid:durableId="1729953985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F7"/>
    <w:rsid w:val="000010F1"/>
    <w:rsid w:val="00004063"/>
    <w:rsid w:val="000040F6"/>
    <w:rsid w:val="0001551C"/>
    <w:rsid w:val="00025AAB"/>
    <w:rsid w:val="00031553"/>
    <w:rsid w:val="00036121"/>
    <w:rsid w:val="00036305"/>
    <w:rsid w:val="00042FCB"/>
    <w:rsid w:val="00044D8B"/>
    <w:rsid w:val="00045541"/>
    <w:rsid w:val="00045E0F"/>
    <w:rsid w:val="000517CD"/>
    <w:rsid w:val="00073B17"/>
    <w:rsid w:val="00083A68"/>
    <w:rsid w:val="00084762"/>
    <w:rsid w:val="00094147"/>
    <w:rsid w:val="000950E6"/>
    <w:rsid w:val="000A02B8"/>
    <w:rsid w:val="000A434C"/>
    <w:rsid w:val="000A53B3"/>
    <w:rsid w:val="000A5BFF"/>
    <w:rsid w:val="000A5D74"/>
    <w:rsid w:val="000B137C"/>
    <w:rsid w:val="000B5523"/>
    <w:rsid w:val="000B790B"/>
    <w:rsid w:val="000C3FB9"/>
    <w:rsid w:val="000C4EDC"/>
    <w:rsid w:val="000C5B7A"/>
    <w:rsid w:val="000C6B76"/>
    <w:rsid w:val="000D232D"/>
    <w:rsid w:val="000D2DAB"/>
    <w:rsid w:val="000D3E3A"/>
    <w:rsid w:val="000D6811"/>
    <w:rsid w:val="000D7416"/>
    <w:rsid w:val="000E0A06"/>
    <w:rsid w:val="000E24F3"/>
    <w:rsid w:val="000E49B8"/>
    <w:rsid w:val="000E6693"/>
    <w:rsid w:val="000E7641"/>
    <w:rsid w:val="00112E71"/>
    <w:rsid w:val="00123B98"/>
    <w:rsid w:val="00126713"/>
    <w:rsid w:val="00127D21"/>
    <w:rsid w:val="00132224"/>
    <w:rsid w:val="0013284C"/>
    <w:rsid w:val="001348CF"/>
    <w:rsid w:val="0013795A"/>
    <w:rsid w:val="00141DBD"/>
    <w:rsid w:val="00145CB8"/>
    <w:rsid w:val="00151594"/>
    <w:rsid w:val="00160648"/>
    <w:rsid w:val="00167C43"/>
    <w:rsid w:val="00176ACC"/>
    <w:rsid w:val="00180894"/>
    <w:rsid w:val="001814A7"/>
    <w:rsid w:val="00183A62"/>
    <w:rsid w:val="00185677"/>
    <w:rsid w:val="00186F57"/>
    <w:rsid w:val="00187AB9"/>
    <w:rsid w:val="0019719B"/>
    <w:rsid w:val="001A357A"/>
    <w:rsid w:val="001A7881"/>
    <w:rsid w:val="001B5472"/>
    <w:rsid w:val="001B78F5"/>
    <w:rsid w:val="001B7A55"/>
    <w:rsid w:val="001B7C74"/>
    <w:rsid w:val="001C321F"/>
    <w:rsid w:val="001D428F"/>
    <w:rsid w:val="001E0E76"/>
    <w:rsid w:val="001E70E9"/>
    <w:rsid w:val="001F03C6"/>
    <w:rsid w:val="001F21BB"/>
    <w:rsid w:val="002025FC"/>
    <w:rsid w:val="00204495"/>
    <w:rsid w:val="00212562"/>
    <w:rsid w:val="00217F7C"/>
    <w:rsid w:val="00221CD6"/>
    <w:rsid w:val="0022339E"/>
    <w:rsid w:val="00223FD0"/>
    <w:rsid w:val="00224686"/>
    <w:rsid w:val="00225DDA"/>
    <w:rsid w:val="002308D3"/>
    <w:rsid w:val="00241266"/>
    <w:rsid w:val="00244892"/>
    <w:rsid w:val="0026551C"/>
    <w:rsid w:val="002700FA"/>
    <w:rsid w:val="0027084D"/>
    <w:rsid w:val="00281DA6"/>
    <w:rsid w:val="002867BB"/>
    <w:rsid w:val="00287409"/>
    <w:rsid w:val="00292A54"/>
    <w:rsid w:val="00294388"/>
    <w:rsid w:val="00297D5E"/>
    <w:rsid w:val="002A33CE"/>
    <w:rsid w:val="002A39BA"/>
    <w:rsid w:val="002B449B"/>
    <w:rsid w:val="002B5900"/>
    <w:rsid w:val="002C055E"/>
    <w:rsid w:val="002C7B50"/>
    <w:rsid w:val="002D5FEA"/>
    <w:rsid w:val="002E49EA"/>
    <w:rsid w:val="002E74FF"/>
    <w:rsid w:val="002F0F0C"/>
    <w:rsid w:val="002F1217"/>
    <w:rsid w:val="002F22E8"/>
    <w:rsid w:val="00304056"/>
    <w:rsid w:val="0030514D"/>
    <w:rsid w:val="003325D6"/>
    <w:rsid w:val="0033427F"/>
    <w:rsid w:val="00340D54"/>
    <w:rsid w:val="00351CAE"/>
    <w:rsid w:val="00355F06"/>
    <w:rsid w:val="00357415"/>
    <w:rsid w:val="00366383"/>
    <w:rsid w:val="00370629"/>
    <w:rsid w:val="0037127C"/>
    <w:rsid w:val="00373E03"/>
    <w:rsid w:val="0037533E"/>
    <w:rsid w:val="00380F18"/>
    <w:rsid w:val="00382A81"/>
    <w:rsid w:val="00387958"/>
    <w:rsid w:val="00392B25"/>
    <w:rsid w:val="003A0938"/>
    <w:rsid w:val="003A0A59"/>
    <w:rsid w:val="003A14AB"/>
    <w:rsid w:val="003A438C"/>
    <w:rsid w:val="003B07D2"/>
    <w:rsid w:val="003B7A03"/>
    <w:rsid w:val="003C41D3"/>
    <w:rsid w:val="003C4F6C"/>
    <w:rsid w:val="003D0705"/>
    <w:rsid w:val="003E2BC6"/>
    <w:rsid w:val="003F4A00"/>
    <w:rsid w:val="0040037B"/>
    <w:rsid w:val="00403315"/>
    <w:rsid w:val="0040757F"/>
    <w:rsid w:val="00412A5E"/>
    <w:rsid w:val="00420871"/>
    <w:rsid w:val="00422B85"/>
    <w:rsid w:val="004247AD"/>
    <w:rsid w:val="004252CA"/>
    <w:rsid w:val="004425CC"/>
    <w:rsid w:val="00442A34"/>
    <w:rsid w:val="00443ABE"/>
    <w:rsid w:val="0045094F"/>
    <w:rsid w:val="00453331"/>
    <w:rsid w:val="00453A91"/>
    <w:rsid w:val="00454D96"/>
    <w:rsid w:val="004625A8"/>
    <w:rsid w:val="004647A3"/>
    <w:rsid w:val="00466F7F"/>
    <w:rsid w:val="0047358A"/>
    <w:rsid w:val="00491501"/>
    <w:rsid w:val="004A162F"/>
    <w:rsid w:val="004B0D0C"/>
    <w:rsid w:val="004B27DE"/>
    <w:rsid w:val="004B2C0E"/>
    <w:rsid w:val="004C2AB0"/>
    <w:rsid w:val="004C35AF"/>
    <w:rsid w:val="004C42A2"/>
    <w:rsid w:val="004C5203"/>
    <w:rsid w:val="004D4E0C"/>
    <w:rsid w:val="004E0B87"/>
    <w:rsid w:val="004E6007"/>
    <w:rsid w:val="004E69FE"/>
    <w:rsid w:val="004F1299"/>
    <w:rsid w:val="004F3F8F"/>
    <w:rsid w:val="004F4861"/>
    <w:rsid w:val="004F7C4C"/>
    <w:rsid w:val="00501657"/>
    <w:rsid w:val="005037A2"/>
    <w:rsid w:val="005079FC"/>
    <w:rsid w:val="00507F16"/>
    <w:rsid w:val="00511CA6"/>
    <w:rsid w:val="00513302"/>
    <w:rsid w:val="00514B05"/>
    <w:rsid w:val="00521F3A"/>
    <w:rsid w:val="00526165"/>
    <w:rsid w:val="00526899"/>
    <w:rsid w:val="00527A26"/>
    <w:rsid w:val="005622E5"/>
    <w:rsid w:val="005664A1"/>
    <w:rsid w:val="005673CA"/>
    <w:rsid w:val="005715EC"/>
    <w:rsid w:val="00572FDE"/>
    <w:rsid w:val="00577E8A"/>
    <w:rsid w:val="00580A62"/>
    <w:rsid w:val="00584B2F"/>
    <w:rsid w:val="00586ADB"/>
    <w:rsid w:val="00586D69"/>
    <w:rsid w:val="005951E1"/>
    <w:rsid w:val="005A0FEF"/>
    <w:rsid w:val="005A1869"/>
    <w:rsid w:val="005A2850"/>
    <w:rsid w:val="005A38B9"/>
    <w:rsid w:val="005A63F7"/>
    <w:rsid w:val="005B48A5"/>
    <w:rsid w:val="005B608D"/>
    <w:rsid w:val="005C2B9D"/>
    <w:rsid w:val="005C3E10"/>
    <w:rsid w:val="005C6256"/>
    <w:rsid w:val="005C6EF2"/>
    <w:rsid w:val="005C7B63"/>
    <w:rsid w:val="005D4A75"/>
    <w:rsid w:val="005D514D"/>
    <w:rsid w:val="005D651D"/>
    <w:rsid w:val="005D7006"/>
    <w:rsid w:val="005D78D9"/>
    <w:rsid w:val="005E08A6"/>
    <w:rsid w:val="005E180B"/>
    <w:rsid w:val="005E4FAE"/>
    <w:rsid w:val="005E6DBF"/>
    <w:rsid w:val="005E7754"/>
    <w:rsid w:val="005F01BA"/>
    <w:rsid w:val="006001DD"/>
    <w:rsid w:val="00600BE5"/>
    <w:rsid w:val="00612835"/>
    <w:rsid w:val="00616374"/>
    <w:rsid w:val="00617097"/>
    <w:rsid w:val="00623EB2"/>
    <w:rsid w:val="00625C24"/>
    <w:rsid w:val="006310D6"/>
    <w:rsid w:val="00645909"/>
    <w:rsid w:val="00651E53"/>
    <w:rsid w:val="00654CBC"/>
    <w:rsid w:val="00657F57"/>
    <w:rsid w:val="00657FA8"/>
    <w:rsid w:val="00662B11"/>
    <w:rsid w:val="00662C33"/>
    <w:rsid w:val="00670C80"/>
    <w:rsid w:val="006717D1"/>
    <w:rsid w:val="00672007"/>
    <w:rsid w:val="00672DB3"/>
    <w:rsid w:val="00697D36"/>
    <w:rsid w:val="006A156A"/>
    <w:rsid w:val="006A38C4"/>
    <w:rsid w:val="006A3E52"/>
    <w:rsid w:val="006B09E4"/>
    <w:rsid w:val="006B3588"/>
    <w:rsid w:val="006C16FE"/>
    <w:rsid w:val="006C4CDF"/>
    <w:rsid w:val="006C51B2"/>
    <w:rsid w:val="006D5B71"/>
    <w:rsid w:val="006E3351"/>
    <w:rsid w:val="006E3439"/>
    <w:rsid w:val="006E408F"/>
    <w:rsid w:val="006F1B2A"/>
    <w:rsid w:val="006F5A92"/>
    <w:rsid w:val="007011EC"/>
    <w:rsid w:val="007016BF"/>
    <w:rsid w:val="00706B89"/>
    <w:rsid w:val="007073A6"/>
    <w:rsid w:val="007327E8"/>
    <w:rsid w:val="00732C67"/>
    <w:rsid w:val="00736C6A"/>
    <w:rsid w:val="00736E2C"/>
    <w:rsid w:val="00756C27"/>
    <w:rsid w:val="00763101"/>
    <w:rsid w:val="0076774C"/>
    <w:rsid w:val="00775076"/>
    <w:rsid w:val="0078016C"/>
    <w:rsid w:val="00782538"/>
    <w:rsid w:val="00790328"/>
    <w:rsid w:val="007A74B6"/>
    <w:rsid w:val="007B1934"/>
    <w:rsid w:val="007B5512"/>
    <w:rsid w:val="007C7F72"/>
    <w:rsid w:val="007D0BEB"/>
    <w:rsid w:val="007D1484"/>
    <w:rsid w:val="007D7395"/>
    <w:rsid w:val="007D76C7"/>
    <w:rsid w:val="007E25D9"/>
    <w:rsid w:val="007E37F8"/>
    <w:rsid w:val="007E4DE5"/>
    <w:rsid w:val="007E6C52"/>
    <w:rsid w:val="007F4ED1"/>
    <w:rsid w:val="008006FC"/>
    <w:rsid w:val="00801B10"/>
    <w:rsid w:val="008021C6"/>
    <w:rsid w:val="0080467B"/>
    <w:rsid w:val="00816218"/>
    <w:rsid w:val="00816D0F"/>
    <w:rsid w:val="00826F36"/>
    <w:rsid w:val="00830DF5"/>
    <w:rsid w:val="00831AC7"/>
    <w:rsid w:val="008330EB"/>
    <w:rsid w:val="00835770"/>
    <w:rsid w:val="00840877"/>
    <w:rsid w:val="00840DE3"/>
    <w:rsid w:val="008414E1"/>
    <w:rsid w:val="008525F3"/>
    <w:rsid w:val="0085641E"/>
    <w:rsid w:val="0086124E"/>
    <w:rsid w:val="0086797C"/>
    <w:rsid w:val="00871F2B"/>
    <w:rsid w:val="00875DA7"/>
    <w:rsid w:val="008875F7"/>
    <w:rsid w:val="00890077"/>
    <w:rsid w:val="008922E1"/>
    <w:rsid w:val="00894DFA"/>
    <w:rsid w:val="008A59C6"/>
    <w:rsid w:val="008B1C30"/>
    <w:rsid w:val="008B2612"/>
    <w:rsid w:val="008B62E4"/>
    <w:rsid w:val="008C4DF6"/>
    <w:rsid w:val="008C703C"/>
    <w:rsid w:val="008C75BE"/>
    <w:rsid w:val="008D41D4"/>
    <w:rsid w:val="008D63AD"/>
    <w:rsid w:val="008D7941"/>
    <w:rsid w:val="008E3956"/>
    <w:rsid w:val="008E3BA7"/>
    <w:rsid w:val="008E5C6A"/>
    <w:rsid w:val="008E6D8D"/>
    <w:rsid w:val="008F6C96"/>
    <w:rsid w:val="00901D59"/>
    <w:rsid w:val="00903E67"/>
    <w:rsid w:val="009061DC"/>
    <w:rsid w:val="0090620E"/>
    <w:rsid w:val="0090783B"/>
    <w:rsid w:val="009174E1"/>
    <w:rsid w:val="00931F8B"/>
    <w:rsid w:val="00932F74"/>
    <w:rsid w:val="00933BFF"/>
    <w:rsid w:val="009341CD"/>
    <w:rsid w:val="00934D69"/>
    <w:rsid w:val="00935E82"/>
    <w:rsid w:val="00936A26"/>
    <w:rsid w:val="00936D7C"/>
    <w:rsid w:val="00941F62"/>
    <w:rsid w:val="009447C0"/>
    <w:rsid w:val="00945586"/>
    <w:rsid w:val="0094644F"/>
    <w:rsid w:val="009477A3"/>
    <w:rsid w:val="00954431"/>
    <w:rsid w:val="0095788B"/>
    <w:rsid w:val="00963A09"/>
    <w:rsid w:val="00965F70"/>
    <w:rsid w:val="00972BAA"/>
    <w:rsid w:val="009733CB"/>
    <w:rsid w:val="00973D0E"/>
    <w:rsid w:val="00975FE0"/>
    <w:rsid w:val="00983037"/>
    <w:rsid w:val="00987707"/>
    <w:rsid w:val="009907F8"/>
    <w:rsid w:val="00991EA3"/>
    <w:rsid w:val="009937C7"/>
    <w:rsid w:val="00994F6C"/>
    <w:rsid w:val="009A15A7"/>
    <w:rsid w:val="009B0B48"/>
    <w:rsid w:val="009B652D"/>
    <w:rsid w:val="009C3ACE"/>
    <w:rsid w:val="009C4BA4"/>
    <w:rsid w:val="009C4EE0"/>
    <w:rsid w:val="009D2AB8"/>
    <w:rsid w:val="009D555B"/>
    <w:rsid w:val="009D57C5"/>
    <w:rsid w:val="009D5A5C"/>
    <w:rsid w:val="009D5F30"/>
    <w:rsid w:val="009E0350"/>
    <w:rsid w:val="009E6094"/>
    <w:rsid w:val="009F6C0C"/>
    <w:rsid w:val="009F7F4B"/>
    <w:rsid w:val="00A149FB"/>
    <w:rsid w:val="00A21765"/>
    <w:rsid w:val="00A24B2F"/>
    <w:rsid w:val="00A47B18"/>
    <w:rsid w:val="00A5141E"/>
    <w:rsid w:val="00A524BD"/>
    <w:rsid w:val="00A52C44"/>
    <w:rsid w:val="00A54563"/>
    <w:rsid w:val="00A61507"/>
    <w:rsid w:val="00A61FC5"/>
    <w:rsid w:val="00A6205B"/>
    <w:rsid w:val="00A67A18"/>
    <w:rsid w:val="00A67A49"/>
    <w:rsid w:val="00A67A51"/>
    <w:rsid w:val="00A77CAC"/>
    <w:rsid w:val="00A82AB5"/>
    <w:rsid w:val="00A87F94"/>
    <w:rsid w:val="00A9035B"/>
    <w:rsid w:val="00A943EE"/>
    <w:rsid w:val="00A959B1"/>
    <w:rsid w:val="00A961EA"/>
    <w:rsid w:val="00A96A22"/>
    <w:rsid w:val="00AA46AF"/>
    <w:rsid w:val="00AA4A78"/>
    <w:rsid w:val="00AA5664"/>
    <w:rsid w:val="00AB1E27"/>
    <w:rsid w:val="00AB4BBC"/>
    <w:rsid w:val="00AB6B07"/>
    <w:rsid w:val="00AB75A3"/>
    <w:rsid w:val="00AC4571"/>
    <w:rsid w:val="00AD6358"/>
    <w:rsid w:val="00AE0B1C"/>
    <w:rsid w:val="00AE3C12"/>
    <w:rsid w:val="00AE443E"/>
    <w:rsid w:val="00AF3ABA"/>
    <w:rsid w:val="00AF6F40"/>
    <w:rsid w:val="00B05062"/>
    <w:rsid w:val="00B145AF"/>
    <w:rsid w:val="00B21AC6"/>
    <w:rsid w:val="00B413ED"/>
    <w:rsid w:val="00B60790"/>
    <w:rsid w:val="00B62C7B"/>
    <w:rsid w:val="00B635A0"/>
    <w:rsid w:val="00B65022"/>
    <w:rsid w:val="00B66674"/>
    <w:rsid w:val="00B77FC9"/>
    <w:rsid w:val="00B9454B"/>
    <w:rsid w:val="00B94B3D"/>
    <w:rsid w:val="00BA297E"/>
    <w:rsid w:val="00BB045A"/>
    <w:rsid w:val="00BB0D28"/>
    <w:rsid w:val="00BB0E8A"/>
    <w:rsid w:val="00BB338F"/>
    <w:rsid w:val="00BC1B01"/>
    <w:rsid w:val="00BC27A7"/>
    <w:rsid w:val="00BC51EA"/>
    <w:rsid w:val="00BC6BFD"/>
    <w:rsid w:val="00BF2B3B"/>
    <w:rsid w:val="00C25FCA"/>
    <w:rsid w:val="00C275BC"/>
    <w:rsid w:val="00C323B4"/>
    <w:rsid w:val="00C3506D"/>
    <w:rsid w:val="00C45044"/>
    <w:rsid w:val="00C53535"/>
    <w:rsid w:val="00C55F81"/>
    <w:rsid w:val="00C73890"/>
    <w:rsid w:val="00C744B8"/>
    <w:rsid w:val="00C80491"/>
    <w:rsid w:val="00C844B6"/>
    <w:rsid w:val="00C93FAF"/>
    <w:rsid w:val="00CA1608"/>
    <w:rsid w:val="00CA2D14"/>
    <w:rsid w:val="00CA46F8"/>
    <w:rsid w:val="00CB4045"/>
    <w:rsid w:val="00CC105B"/>
    <w:rsid w:val="00CC33F9"/>
    <w:rsid w:val="00CC6FF1"/>
    <w:rsid w:val="00CD0C11"/>
    <w:rsid w:val="00CD16E2"/>
    <w:rsid w:val="00CD24F2"/>
    <w:rsid w:val="00CD5FB8"/>
    <w:rsid w:val="00CE1A24"/>
    <w:rsid w:val="00CE6AB8"/>
    <w:rsid w:val="00CF3130"/>
    <w:rsid w:val="00D0376A"/>
    <w:rsid w:val="00D04184"/>
    <w:rsid w:val="00D15EF5"/>
    <w:rsid w:val="00D33C22"/>
    <w:rsid w:val="00D340B2"/>
    <w:rsid w:val="00D35BA0"/>
    <w:rsid w:val="00D36AAB"/>
    <w:rsid w:val="00D4092C"/>
    <w:rsid w:val="00D41937"/>
    <w:rsid w:val="00D443DC"/>
    <w:rsid w:val="00D51303"/>
    <w:rsid w:val="00D538F1"/>
    <w:rsid w:val="00D54475"/>
    <w:rsid w:val="00D6075B"/>
    <w:rsid w:val="00D6095B"/>
    <w:rsid w:val="00D6098C"/>
    <w:rsid w:val="00D63B1E"/>
    <w:rsid w:val="00D65395"/>
    <w:rsid w:val="00D7505B"/>
    <w:rsid w:val="00D80E3A"/>
    <w:rsid w:val="00D80F17"/>
    <w:rsid w:val="00D8124F"/>
    <w:rsid w:val="00D82489"/>
    <w:rsid w:val="00D8683D"/>
    <w:rsid w:val="00DA360C"/>
    <w:rsid w:val="00DA76A9"/>
    <w:rsid w:val="00DB6FC5"/>
    <w:rsid w:val="00DD4CB0"/>
    <w:rsid w:val="00DD514B"/>
    <w:rsid w:val="00DE46B8"/>
    <w:rsid w:val="00DF4B33"/>
    <w:rsid w:val="00E25173"/>
    <w:rsid w:val="00E27FB5"/>
    <w:rsid w:val="00E34104"/>
    <w:rsid w:val="00E54656"/>
    <w:rsid w:val="00E55E42"/>
    <w:rsid w:val="00E61152"/>
    <w:rsid w:val="00E714AE"/>
    <w:rsid w:val="00E72B90"/>
    <w:rsid w:val="00E80957"/>
    <w:rsid w:val="00E8534C"/>
    <w:rsid w:val="00E86AAE"/>
    <w:rsid w:val="00E97A47"/>
    <w:rsid w:val="00EA346C"/>
    <w:rsid w:val="00EA35DC"/>
    <w:rsid w:val="00EA64CC"/>
    <w:rsid w:val="00EA70FF"/>
    <w:rsid w:val="00EC080F"/>
    <w:rsid w:val="00EC10A7"/>
    <w:rsid w:val="00EC7CF5"/>
    <w:rsid w:val="00ED0F79"/>
    <w:rsid w:val="00EE0C24"/>
    <w:rsid w:val="00EE13D5"/>
    <w:rsid w:val="00F0011B"/>
    <w:rsid w:val="00F00543"/>
    <w:rsid w:val="00F024F7"/>
    <w:rsid w:val="00F04737"/>
    <w:rsid w:val="00F1322C"/>
    <w:rsid w:val="00F1470B"/>
    <w:rsid w:val="00F16C86"/>
    <w:rsid w:val="00F21223"/>
    <w:rsid w:val="00F261DC"/>
    <w:rsid w:val="00F350D5"/>
    <w:rsid w:val="00F35FE5"/>
    <w:rsid w:val="00F36B9A"/>
    <w:rsid w:val="00F379D4"/>
    <w:rsid w:val="00F40EA5"/>
    <w:rsid w:val="00F4383A"/>
    <w:rsid w:val="00F45042"/>
    <w:rsid w:val="00F70BDE"/>
    <w:rsid w:val="00F71ACA"/>
    <w:rsid w:val="00F72CA6"/>
    <w:rsid w:val="00F75E2F"/>
    <w:rsid w:val="00F8507A"/>
    <w:rsid w:val="00F86EEA"/>
    <w:rsid w:val="00F966A2"/>
    <w:rsid w:val="00F979B9"/>
    <w:rsid w:val="00FA5B8E"/>
    <w:rsid w:val="00FB1EE1"/>
    <w:rsid w:val="00FB5360"/>
    <w:rsid w:val="00FB67C8"/>
    <w:rsid w:val="00FD24A4"/>
    <w:rsid w:val="00FD5AA3"/>
    <w:rsid w:val="00FE05E2"/>
    <w:rsid w:val="00FE2EB0"/>
    <w:rsid w:val="00FE3872"/>
    <w:rsid w:val="00FF027B"/>
    <w:rsid w:val="00FF070A"/>
    <w:rsid w:val="00FF2375"/>
    <w:rsid w:val="00FF2E18"/>
    <w:rsid w:val="00FF37BB"/>
    <w:rsid w:val="00FF5087"/>
    <w:rsid w:val="00FF6ED9"/>
    <w:rsid w:val="00FF78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DD736"/>
  <w15:docId w15:val="{579F6077-F2B6-4A90-A3A4-7F7D9939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51C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slov1">
    <w:name w:val="heading 1"/>
    <w:basedOn w:val="Normal"/>
    <w:next w:val="Normal"/>
    <w:link w:val="Naslov1Char"/>
    <w:qFormat/>
    <w:rsid w:val="00DF4B33"/>
    <w:pPr>
      <w:keepNext/>
      <w:pageBreakBefore/>
      <w:numPr>
        <w:numId w:val="1"/>
      </w:numPr>
      <w:tabs>
        <w:tab w:val="clear" w:pos="2417"/>
        <w:tab w:val="left" w:pos="567"/>
      </w:tabs>
      <w:spacing w:before="240" w:after="240"/>
      <w:ind w:left="567" w:hanging="567"/>
      <w:jc w:val="left"/>
      <w:outlineLvl w:val="0"/>
    </w:pPr>
    <w:rPr>
      <w:rFonts w:ascii="Arial" w:hAnsi="Arial" w:cs="Arial"/>
      <w:b/>
      <w:bCs/>
      <w:kern w:val="32"/>
      <w:sz w:val="40"/>
      <w:szCs w:val="36"/>
    </w:rPr>
  </w:style>
  <w:style w:type="paragraph" w:styleId="Naslov2">
    <w:name w:val="heading 2"/>
    <w:basedOn w:val="Normal"/>
    <w:next w:val="Normal"/>
    <w:link w:val="Naslov2Char"/>
    <w:qFormat/>
    <w:rsid w:val="00F024F7"/>
    <w:pPr>
      <w:keepNext/>
      <w:numPr>
        <w:ilvl w:val="1"/>
        <w:numId w:val="1"/>
      </w:numPr>
      <w:tabs>
        <w:tab w:val="left" w:pos="709"/>
      </w:tabs>
      <w:ind w:left="709" w:hanging="709"/>
      <w:jc w:val="left"/>
      <w:outlineLvl w:val="1"/>
    </w:pPr>
    <w:rPr>
      <w:rFonts w:ascii="Arial" w:hAnsi="Arial" w:cs="Arial"/>
      <w:b/>
      <w:bCs/>
      <w:iCs/>
      <w:sz w:val="32"/>
      <w:szCs w:val="32"/>
    </w:rPr>
  </w:style>
  <w:style w:type="paragraph" w:styleId="Naslov3">
    <w:name w:val="heading 3"/>
    <w:basedOn w:val="Normal"/>
    <w:next w:val="Normal"/>
    <w:link w:val="Naslov3Char"/>
    <w:qFormat/>
    <w:rsid w:val="00F024F7"/>
    <w:pPr>
      <w:keepNext/>
      <w:numPr>
        <w:ilvl w:val="2"/>
        <w:numId w:val="1"/>
      </w:numPr>
      <w:tabs>
        <w:tab w:val="left" w:pos="851"/>
      </w:tabs>
      <w:jc w:val="left"/>
      <w:outlineLvl w:val="2"/>
    </w:pPr>
    <w:rPr>
      <w:rFonts w:ascii="Arial" w:hAnsi="Arial" w:cs="Arial"/>
      <w:b/>
      <w:bCs/>
      <w:sz w:val="28"/>
      <w:szCs w:val="28"/>
    </w:rPr>
  </w:style>
  <w:style w:type="paragraph" w:styleId="Naslov4">
    <w:name w:val="heading 4"/>
    <w:basedOn w:val="Normal"/>
    <w:next w:val="Normal"/>
    <w:link w:val="Naslov4Char"/>
    <w:qFormat/>
    <w:rsid w:val="00F024F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slov5">
    <w:name w:val="heading 5"/>
    <w:basedOn w:val="Normal"/>
    <w:next w:val="Normal"/>
    <w:link w:val="Naslov5Char"/>
    <w:qFormat/>
    <w:rsid w:val="00F024F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slov6">
    <w:name w:val="heading 6"/>
    <w:basedOn w:val="Normal"/>
    <w:next w:val="Normal"/>
    <w:link w:val="Naslov6Char"/>
    <w:qFormat/>
    <w:rsid w:val="00F024F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slov7">
    <w:name w:val="heading 7"/>
    <w:basedOn w:val="Normal"/>
    <w:next w:val="Normal"/>
    <w:link w:val="Naslov7Char"/>
    <w:qFormat/>
    <w:rsid w:val="00F024F7"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ormal"/>
    <w:next w:val="Normal"/>
    <w:link w:val="Naslov8Char"/>
    <w:qFormat/>
    <w:rsid w:val="00F024F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slov9">
    <w:name w:val="heading 9"/>
    <w:basedOn w:val="Normal"/>
    <w:next w:val="Normal"/>
    <w:link w:val="Naslov9Char"/>
    <w:qFormat/>
    <w:rsid w:val="00F024F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DF4B33"/>
    <w:rPr>
      <w:rFonts w:ascii="Arial" w:eastAsia="Times New Roman" w:hAnsi="Arial" w:cs="Arial"/>
      <w:b/>
      <w:bCs/>
      <w:kern w:val="32"/>
      <w:sz w:val="40"/>
      <w:szCs w:val="36"/>
    </w:rPr>
  </w:style>
  <w:style w:type="character" w:customStyle="1" w:styleId="Naslov2Char">
    <w:name w:val="Naslov 2 Char"/>
    <w:basedOn w:val="Zadanifontodlomka"/>
    <w:link w:val="Naslov2"/>
    <w:rsid w:val="00F024F7"/>
    <w:rPr>
      <w:rFonts w:ascii="Arial" w:eastAsia="Times New Roman" w:hAnsi="Arial" w:cs="Arial"/>
      <w:b/>
      <w:bCs/>
      <w:iCs/>
      <w:sz w:val="32"/>
      <w:szCs w:val="32"/>
    </w:rPr>
  </w:style>
  <w:style w:type="character" w:customStyle="1" w:styleId="Naslov3Char">
    <w:name w:val="Naslov 3 Char"/>
    <w:basedOn w:val="Zadanifontodlomka"/>
    <w:link w:val="Naslov3"/>
    <w:rsid w:val="00F024F7"/>
    <w:rPr>
      <w:rFonts w:ascii="Arial" w:eastAsia="Times New Roman" w:hAnsi="Arial" w:cs="Arial"/>
      <w:b/>
      <w:bCs/>
      <w:sz w:val="28"/>
      <w:szCs w:val="28"/>
    </w:rPr>
  </w:style>
  <w:style w:type="character" w:customStyle="1" w:styleId="Naslov4Char">
    <w:name w:val="Naslov 4 Char"/>
    <w:basedOn w:val="Zadanifontodlomka"/>
    <w:link w:val="Naslov4"/>
    <w:rsid w:val="00F024F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Naslov5Char">
    <w:name w:val="Naslov 5 Char"/>
    <w:basedOn w:val="Zadanifontodlomka"/>
    <w:link w:val="Naslov5"/>
    <w:rsid w:val="00F024F7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slov6Char">
    <w:name w:val="Naslov 6 Char"/>
    <w:basedOn w:val="Zadanifontodlomka"/>
    <w:link w:val="Naslov6"/>
    <w:rsid w:val="00F024F7"/>
    <w:rPr>
      <w:rFonts w:ascii="Times New Roman" w:eastAsia="Times New Roman" w:hAnsi="Times New Roman" w:cs="Times New Roman"/>
      <w:b/>
      <w:bCs/>
    </w:rPr>
  </w:style>
  <w:style w:type="character" w:customStyle="1" w:styleId="Naslov7Char">
    <w:name w:val="Naslov 7 Char"/>
    <w:basedOn w:val="Zadanifontodlomka"/>
    <w:link w:val="Naslov7"/>
    <w:rsid w:val="00F024F7"/>
    <w:rPr>
      <w:rFonts w:ascii="Times New Roman" w:eastAsia="Times New Roman" w:hAnsi="Times New Roman" w:cs="Times New Roman"/>
      <w:sz w:val="24"/>
      <w:szCs w:val="24"/>
    </w:rPr>
  </w:style>
  <w:style w:type="character" w:customStyle="1" w:styleId="Naslov8Char">
    <w:name w:val="Naslov 8 Char"/>
    <w:basedOn w:val="Zadanifontodlomka"/>
    <w:link w:val="Naslov8"/>
    <w:rsid w:val="00F024F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slov9Char">
    <w:name w:val="Naslov 9 Char"/>
    <w:basedOn w:val="Zadanifontodlomka"/>
    <w:link w:val="Naslov9"/>
    <w:rsid w:val="00F024F7"/>
    <w:rPr>
      <w:rFonts w:ascii="Arial" w:eastAsia="Times New Roman" w:hAnsi="Arial" w:cs="Arial"/>
    </w:rPr>
  </w:style>
  <w:style w:type="paragraph" w:styleId="Opisslike">
    <w:name w:val="caption"/>
    <w:basedOn w:val="Normal"/>
    <w:next w:val="Normal"/>
    <w:qFormat/>
    <w:rsid w:val="00F024F7"/>
    <w:rPr>
      <w:b/>
      <w:bCs/>
      <w:sz w:val="20"/>
      <w:szCs w:val="20"/>
    </w:rPr>
  </w:style>
  <w:style w:type="table" w:styleId="Reetkatablice">
    <w:name w:val="Table Grid"/>
    <w:basedOn w:val="Obinatablica"/>
    <w:rsid w:val="00F024F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hr-H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eza">
    <w:name w:val="Hyperlink"/>
    <w:basedOn w:val="Zadanifontodlomka"/>
    <w:uiPriority w:val="99"/>
    <w:rsid w:val="00F024F7"/>
    <w:rPr>
      <w:color w:val="0000FF"/>
      <w:u w:val="single"/>
    </w:rPr>
  </w:style>
  <w:style w:type="paragraph" w:styleId="Podnoje">
    <w:name w:val="footer"/>
    <w:basedOn w:val="Normal"/>
    <w:link w:val="PodnojeChar"/>
    <w:uiPriority w:val="99"/>
    <w:rsid w:val="00F024F7"/>
    <w:pPr>
      <w:tabs>
        <w:tab w:val="center" w:pos="4703"/>
        <w:tab w:val="right" w:pos="9406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024F7"/>
    <w:rPr>
      <w:rFonts w:ascii="Times New Roman" w:eastAsia="Times New Roman" w:hAnsi="Times New Roman" w:cs="Times New Roman"/>
      <w:sz w:val="24"/>
      <w:szCs w:val="24"/>
    </w:rPr>
  </w:style>
  <w:style w:type="paragraph" w:styleId="Sadraj1">
    <w:name w:val="toc 1"/>
    <w:basedOn w:val="Normal"/>
    <w:next w:val="Normal"/>
    <w:uiPriority w:val="39"/>
    <w:rsid w:val="00F024F7"/>
    <w:pPr>
      <w:tabs>
        <w:tab w:val="left" w:pos="480"/>
        <w:tab w:val="right" w:leader="dot" w:pos="9016"/>
      </w:tabs>
      <w:ind w:left="482" w:hanging="482"/>
    </w:pPr>
  </w:style>
  <w:style w:type="character" w:styleId="Brojstranice">
    <w:name w:val="page number"/>
    <w:basedOn w:val="Zadanifontodlomka"/>
    <w:rsid w:val="00F024F7"/>
  </w:style>
  <w:style w:type="paragraph" w:styleId="Sadraj2">
    <w:name w:val="toc 2"/>
    <w:basedOn w:val="Normal"/>
    <w:next w:val="Normal"/>
    <w:uiPriority w:val="39"/>
    <w:rsid w:val="00F024F7"/>
    <w:pPr>
      <w:tabs>
        <w:tab w:val="left" w:pos="960"/>
        <w:tab w:val="right" w:leader="dot" w:pos="9016"/>
      </w:tabs>
      <w:ind w:left="975" w:hanging="737"/>
    </w:pPr>
  </w:style>
  <w:style w:type="paragraph" w:customStyle="1" w:styleId="Default">
    <w:name w:val="Default"/>
    <w:rsid w:val="00F024F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hr-HR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F024F7"/>
    <w:pPr>
      <w:keepLines/>
      <w:pageBreakBefore w:val="0"/>
      <w:numPr>
        <w:numId w:val="0"/>
      </w:numPr>
      <w:tabs>
        <w:tab w:val="clear" w:pos="567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Textbody">
    <w:name w:val="Text body"/>
    <w:basedOn w:val="Normal"/>
    <w:rsid w:val="00F024F7"/>
    <w:pPr>
      <w:widowControl w:val="0"/>
      <w:tabs>
        <w:tab w:val="left" w:pos="709"/>
      </w:tabs>
      <w:suppressAutoHyphens/>
      <w:spacing w:before="0" w:line="276" w:lineRule="auto"/>
      <w:jc w:val="left"/>
    </w:pPr>
    <w:rPr>
      <w:rFonts w:eastAsia="WenQuanYi Micro Hei" w:cs="Lohit Hindi"/>
      <w:color w:val="00000A"/>
      <w:lang w:val="en-US" w:eastAsia="zh-CN" w:bidi="hi-IN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F024F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F024F7"/>
    <w:rPr>
      <w:rFonts w:ascii="Tahoma" w:eastAsia="Times New Roman" w:hAnsi="Tahoma" w:cs="Tahoma"/>
      <w:sz w:val="16"/>
      <w:szCs w:val="16"/>
    </w:rPr>
  </w:style>
  <w:style w:type="paragraph" w:customStyle="1" w:styleId="literatura">
    <w:name w:val="literatura"/>
    <w:link w:val="literaturaChar"/>
    <w:rsid w:val="00994F6C"/>
    <w:pPr>
      <w:numPr>
        <w:numId w:val="6"/>
      </w:num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literaturaChar">
    <w:name w:val="literatura Char"/>
    <w:basedOn w:val="Zadanifontodlomka"/>
    <w:link w:val="literatura"/>
    <w:rsid w:val="00994F6C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Odlomakpopisa">
    <w:name w:val="List Paragraph"/>
    <w:basedOn w:val="Normal"/>
    <w:uiPriority w:val="34"/>
    <w:qFormat/>
    <w:rsid w:val="00F0011B"/>
    <w:pPr>
      <w:ind w:left="720"/>
      <w:contextualSpacing/>
    </w:pPr>
  </w:style>
  <w:style w:type="paragraph" w:styleId="Sadraj3">
    <w:name w:val="toc 3"/>
    <w:basedOn w:val="Normal"/>
    <w:next w:val="Normal"/>
    <w:autoRedefine/>
    <w:uiPriority w:val="39"/>
    <w:unhideWhenUsed/>
    <w:rsid w:val="00F0011B"/>
    <w:pPr>
      <w:spacing w:after="100"/>
      <w:ind w:left="480"/>
    </w:pPr>
  </w:style>
  <w:style w:type="paragraph" w:customStyle="1" w:styleId="Standard">
    <w:name w:val="Standard"/>
    <w:rsid w:val="0045333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val="en-US" w:eastAsia="zh-CN" w:bidi="hi-IN"/>
    </w:rPr>
  </w:style>
  <w:style w:type="character" w:styleId="Referencakomentara">
    <w:name w:val="annotation reference"/>
    <w:basedOn w:val="Zadanifontodlomka"/>
    <w:uiPriority w:val="99"/>
    <w:semiHidden/>
    <w:unhideWhenUsed/>
    <w:rsid w:val="0085641E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unhideWhenUsed/>
    <w:rsid w:val="0085641E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85641E"/>
    <w:rPr>
      <w:rFonts w:ascii="Times New Roman" w:eastAsia="Times New Roman" w:hAnsi="Times New Roman" w:cs="Times New Roman"/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85641E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85641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InternetLink">
    <w:name w:val="Internet Link"/>
    <w:rsid w:val="005C3E10"/>
    <w:rPr>
      <w:color w:val="000080"/>
      <w:u w:val="single"/>
      <w:lang w:val="en-US" w:eastAsia="en-US" w:bidi="en-US"/>
    </w:rPr>
  </w:style>
  <w:style w:type="character" w:styleId="SlijeenaHiperveza">
    <w:name w:val="FollowedHyperlink"/>
    <w:basedOn w:val="Zadanifontodlomka"/>
    <w:uiPriority w:val="99"/>
    <w:semiHidden/>
    <w:unhideWhenUsed/>
    <w:rsid w:val="00F71ACA"/>
    <w:rPr>
      <w:color w:val="800080" w:themeColor="followedHyperlink"/>
      <w:u w:val="single"/>
    </w:rPr>
  </w:style>
  <w:style w:type="paragraph" w:styleId="Bezproreda">
    <w:name w:val="No Spacing"/>
    <w:uiPriority w:val="1"/>
    <w:qFormat/>
    <w:rsid w:val="000D3E3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indented">
    <w:name w:val="Normal indented"/>
    <w:basedOn w:val="Normal"/>
    <w:link w:val="NormalindentedChar"/>
    <w:qFormat/>
    <w:rsid w:val="0086797C"/>
    <w:pPr>
      <w:ind w:firstLine="360"/>
    </w:pPr>
    <w:rPr>
      <w:lang w:val="en-US" w:eastAsia="hr-HR"/>
    </w:rPr>
  </w:style>
  <w:style w:type="character" w:customStyle="1" w:styleId="NormalindentedChar">
    <w:name w:val="Normal indented Char"/>
    <w:basedOn w:val="Zadanifontodlomka"/>
    <w:link w:val="Normalindented"/>
    <w:rsid w:val="0086797C"/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paragraph" w:styleId="Zaglavlje">
    <w:name w:val="header"/>
    <w:basedOn w:val="Normal"/>
    <w:link w:val="ZaglavljeChar"/>
    <w:uiPriority w:val="99"/>
    <w:unhideWhenUsed/>
    <w:rsid w:val="009907F8"/>
    <w:pPr>
      <w:tabs>
        <w:tab w:val="center" w:pos="4536"/>
        <w:tab w:val="right" w:pos="9072"/>
      </w:tabs>
      <w:spacing w:before="0" w:after="0"/>
    </w:pPr>
  </w:style>
  <w:style w:type="character" w:customStyle="1" w:styleId="ZaglavljeChar">
    <w:name w:val="Zaglavlje Char"/>
    <w:basedOn w:val="Zadanifontodlomka"/>
    <w:link w:val="Zaglavlje"/>
    <w:uiPriority w:val="99"/>
    <w:rsid w:val="009907F8"/>
    <w:rPr>
      <w:rFonts w:ascii="Times New Roman" w:eastAsia="Times New Roman" w:hAnsi="Times New Roman" w:cs="Times New Roman"/>
      <w:sz w:val="24"/>
      <w:szCs w:val="24"/>
    </w:rPr>
  </w:style>
  <w:style w:type="character" w:customStyle="1" w:styleId="difference">
    <w:name w:val="difference"/>
    <w:basedOn w:val="Zadanifontodlomka"/>
    <w:rsid w:val="00AF3ABA"/>
  </w:style>
  <w:style w:type="character" w:customStyle="1" w:styleId="hps">
    <w:name w:val="hps"/>
    <w:basedOn w:val="Zadanifontodlomka"/>
    <w:rsid w:val="005B48A5"/>
  </w:style>
  <w:style w:type="character" w:styleId="Naglaeno">
    <w:name w:val="Strong"/>
    <w:basedOn w:val="Zadanifontodlomka"/>
    <w:uiPriority w:val="22"/>
    <w:qFormat/>
    <w:rsid w:val="00B77F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795A4-A9B3-4D03-97BB-E2285F763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2073</TotalTime>
  <Pages>8</Pages>
  <Words>967</Words>
  <Characters>5513</Characters>
  <Application>Microsoft Office Word</Application>
  <DocSecurity>0</DocSecurity>
  <Lines>45</Lines>
  <Paragraphs>12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MMilas;RNadarevic;MSiftar</dc:creator>
  <cp:lastModifiedBy>Ivan Pavelić</cp:lastModifiedBy>
  <cp:revision>24</cp:revision>
  <cp:lastPrinted>2013-11-14T05:58:00Z</cp:lastPrinted>
  <dcterms:created xsi:type="dcterms:W3CDTF">2025-03-15T21:54:00Z</dcterms:created>
  <dcterms:modified xsi:type="dcterms:W3CDTF">2025-04-13T17:15:00Z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