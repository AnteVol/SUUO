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131B" w14:textId="77777777" w:rsidR="008B2612" w:rsidRPr="00DF4B33" w:rsidRDefault="008B2612" w:rsidP="008B2612">
      <w:pPr>
        <w:spacing w:before="0"/>
        <w:jc w:val="center"/>
        <w:rPr>
          <w:rFonts w:ascii="Arial" w:hAnsi="Arial" w:cs="Arial"/>
          <w:sz w:val="28"/>
        </w:rPr>
      </w:pPr>
      <w:r w:rsidRPr="00DF4B33">
        <w:rPr>
          <w:rFonts w:ascii="Arial" w:hAnsi="Arial" w:cs="Arial"/>
          <w:sz w:val="28"/>
        </w:rPr>
        <w:t>SVEUČILIŠTE U ZAGREBU</w:t>
      </w:r>
    </w:p>
    <w:p w14:paraId="6353D38A" w14:textId="77777777" w:rsidR="008B2612" w:rsidRPr="00DF4B33" w:rsidRDefault="008B2612" w:rsidP="008B2612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 w:rsidRPr="00DF4B33">
        <w:rPr>
          <w:rFonts w:ascii="Arial" w:hAnsi="Arial" w:cs="Arial"/>
          <w:b/>
          <w:bCs/>
          <w:sz w:val="28"/>
        </w:rPr>
        <w:t>FAKULTET ELEKTROTEHNIKE I RAČUNARSTVA</w:t>
      </w:r>
    </w:p>
    <w:p w14:paraId="21E74228" w14:textId="77777777" w:rsidR="008B2612" w:rsidRPr="00DF4B33" w:rsidRDefault="008B2612" w:rsidP="008B2612"/>
    <w:p w14:paraId="3FE1B706" w14:textId="77777777" w:rsidR="008B2612" w:rsidRPr="00DF4B33" w:rsidRDefault="008B2612" w:rsidP="008B2612"/>
    <w:p w14:paraId="51372763" w14:textId="77777777" w:rsidR="008B2612" w:rsidRPr="00DF4B33" w:rsidRDefault="008B2612" w:rsidP="008B2612"/>
    <w:p w14:paraId="4BEEE25F" w14:textId="77777777" w:rsidR="008B2612" w:rsidRPr="00DF4B33" w:rsidRDefault="008B2612" w:rsidP="008B2612"/>
    <w:p w14:paraId="266F3573" w14:textId="77777777" w:rsidR="008B2612" w:rsidRPr="00DF4B33" w:rsidRDefault="008B2612" w:rsidP="008B2612"/>
    <w:p w14:paraId="13623593" w14:textId="77777777" w:rsidR="008B2612" w:rsidRPr="00DF4B33" w:rsidRDefault="008B2612" w:rsidP="008B2612"/>
    <w:p w14:paraId="39AE161B" w14:textId="77777777" w:rsidR="008B2612" w:rsidRPr="00DF4B33" w:rsidRDefault="008B2612" w:rsidP="008B2612"/>
    <w:p w14:paraId="6692CB25" w14:textId="77777777" w:rsidR="008B2612" w:rsidRPr="00DF4B33" w:rsidRDefault="008B2612" w:rsidP="008B2612"/>
    <w:p w14:paraId="28883345" w14:textId="77777777" w:rsidR="008B2612" w:rsidRPr="00DF4B33" w:rsidRDefault="008B2612" w:rsidP="008B2612"/>
    <w:p w14:paraId="0C2395F7" w14:textId="77777777" w:rsidR="008B2612" w:rsidRPr="00DF4B33" w:rsidRDefault="008B2612" w:rsidP="008B2612"/>
    <w:p w14:paraId="4C3CEB8A" w14:textId="77777777" w:rsidR="008B2612" w:rsidRPr="00DF4B33" w:rsidRDefault="008B2612" w:rsidP="008B2612"/>
    <w:p w14:paraId="5824D98F" w14:textId="77777777" w:rsidR="008B2612" w:rsidRPr="00DF4B33" w:rsidRDefault="008B2612" w:rsidP="008B2612"/>
    <w:p w14:paraId="072E10B4" w14:textId="77777777" w:rsidR="00DF4B33" w:rsidRPr="00DF4B33" w:rsidRDefault="00DF4B33" w:rsidP="008B2612">
      <w:pPr>
        <w:jc w:val="center"/>
        <w:rPr>
          <w:rFonts w:ascii="Arial" w:hAnsi="Arial" w:cs="Arial"/>
          <w:b/>
          <w:bCs/>
          <w:sz w:val="40"/>
        </w:rPr>
      </w:pPr>
      <w:r w:rsidRPr="00DF4B33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2037322C" w14:textId="26D7DED9" w:rsidR="008B2612" w:rsidRPr="00DF4B33" w:rsidRDefault="00DF4B33" w:rsidP="008B2612">
      <w:pPr>
        <w:jc w:val="center"/>
      </w:pPr>
      <w:r w:rsidRPr="00DF4B33">
        <w:rPr>
          <w:rFonts w:ascii="Arial" w:hAnsi="Arial" w:cs="Arial"/>
          <w:sz w:val="28"/>
        </w:rPr>
        <w:t>Ivan Pavelić, Ante Volarević</w:t>
      </w:r>
    </w:p>
    <w:p w14:paraId="008C77F0" w14:textId="77777777" w:rsidR="008B2612" w:rsidRPr="00DF4B33" w:rsidRDefault="008B2612" w:rsidP="008B2612">
      <w:pPr>
        <w:jc w:val="center"/>
      </w:pPr>
    </w:p>
    <w:p w14:paraId="27E1DD46" w14:textId="77777777" w:rsidR="008B2612" w:rsidRPr="00DF4B33" w:rsidRDefault="008B2612" w:rsidP="008B2612">
      <w:pPr>
        <w:jc w:val="center"/>
      </w:pPr>
    </w:p>
    <w:p w14:paraId="1EF28AEB" w14:textId="77777777" w:rsidR="008B2612" w:rsidRPr="00DF4B33" w:rsidRDefault="008B2612" w:rsidP="008B2612">
      <w:pPr>
        <w:jc w:val="center"/>
      </w:pPr>
    </w:p>
    <w:p w14:paraId="59C81919" w14:textId="77777777" w:rsidR="008B2612" w:rsidRPr="00DF4B33" w:rsidRDefault="008B2612" w:rsidP="008B2612">
      <w:pPr>
        <w:jc w:val="center"/>
      </w:pPr>
    </w:p>
    <w:p w14:paraId="6C77AD5B" w14:textId="77777777" w:rsidR="008B2612" w:rsidRPr="00DF4B33" w:rsidRDefault="008B2612" w:rsidP="008B2612">
      <w:pPr>
        <w:jc w:val="center"/>
      </w:pPr>
    </w:p>
    <w:p w14:paraId="46427957" w14:textId="77777777" w:rsidR="008B2612" w:rsidRPr="00DF4B33" w:rsidRDefault="008B2612" w:rsidP="008B2612">
      <w:pPr>
        <w:jc w:val="center"/>
      </w:pPr>
    </w:p>
    <w:p w14:paraId="7F35CD0D" w14:textId="77777777" w:rsidR="008B2612" w:rsidRPr="00DF4B33" w:rsidRDefault="008B2612" w:rsidP="008B2612">
      <w:pPr>
        <w:jc w:val="center"/>
      </w:pPr>
    </w:p>
    <w:p w14:paraId="4E0872BE" w14:textId="77777777" w:rsidR="008B2612" w:rsidRPr="00DF4B33" w:rsidRDefault="008B2612" w:rsidP="008B2612">
      <w:pPr>
        <w:jc w:val="center"/>
      </w:pPr>
    </w:p>
    <w:p w14:paraId="3526C927" w14:textId="77777777" w:rsidR="008B2612" w:rsidRPr="00DF4B33" w:rsidRDefault="008B2612" w:rsidP="008B2612">
      <w:pPr>
        <w:jc w:val="center"/>
      </w:pPr>
    </w:p>
    <w:p w14:paraId="2BFFA6C0" w14:textId="77777777" w:rsidR="008B2612" w:rsidRPr="00DF4B33" w:rsidRDefault="008B2612" w:rsidP="008B2612">
      <w:pPr>
        <w:jc w:val="center"/>
      </w:pPr>
    </w:p>
    <w:p w14:paraId="09ACD577" w14:textId="77777777" w:rsidR="008B2612" w:rsidRPr="00DF4B33" w:rsidRDefault="008B2612" w:rsidP="008B2612">
      <w:pPr>
        <w:jc w:val="center"/>
      </w:pPr>
    </w:p>
    <w:p w14:paraId="4685F52C" w14:textId="77777777" w:rsidR="008B2612" w:rsidRPr="00DF4B33" w:rsidRDefault="008B2612" w:rsidP="008B2612">
      <w:pPr>
        <w:jc w:val="center"/>
      </w:pPr>
    </w:p>
    <w:p w14:paraId="1C1B62A4" w14:textId="77777777" w:rsidR="008B2612" w:rsidRPr="00DF4B33" w:rsidRDefault="008B2612" w:rsidP="008B2612">
      <w:pPr>
        <w:jc w:val="center"/>
      </w:pPr>
    </w:p>
    <w:p w14:paraId="61A3F642" w14:textId="77777777" w:rsidR="008B2612" w:rsidRPr="00DF4B33" w:rsidRDefault="008B2612" w:rsidP="008B2612">
      <w:pPr>
        <w:jc w:val="center"/>
      </w:pPr>
    </w:p>
    <w:p w14:paraId="6A2B2328" w14:textId="77777777" w:rsidR="008B2612" w:rsidRPr="00DF4B33" w:rsidRDefault="008B2612" w:rsidP="008B2612">
      <w:pPr>
        <w:jc w:val="center"/>
        <w:rPr>
          <w:rFonts w:ascii="Arial" w:hAnsi="Arial" w:cs="Arial"/>
          <w:sz w:val="28"/>
        </w:rPr>
      </w:pPr>
    </w:p>
    <w:p w14:paraId="2E412BB2" w14:textId="33339627" w:rsidR="00F024F7" w:rsidRPr="00DF4B33" w:rsidRDefault="008B2612" w:rsidP="00DF4B33">
      <w:pPr>
        <w:spacing w:line="276" w:lineRule="auto"/>
        <w:jc w:val="center"/>
      </w:pPr>
      <w:r w:rsidRPr="00DF4B33">
        <w:rPr>
          <w:rFonts w:ascii="Arial" w:hAnsi="Arial" w:cs="Arial"/>
          <w:sz w:val="28"/>
        </w:rPr>
        <w:t xml:space="preserve">Zagreb, </w:t>
      </w:r>
      <w:r w:rsidR="00DF4B33" w:rsidRPr="00DF4B33">
        <w:rPr>
          <w:rFonts w:ascii="Arial" w:hAnsi="Arial" w:cs="Arial"/>
          <w:sz w:val="28"/>
        </w:rPr>
        <w:t>Ožujak 2025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562737985"/>
        <w:docPartObj>
          <w:docPartGallery w:val="Table of Contents"/>
          <w:docPartUnique/>
        </w:docPartObj>
      </w:sdtPr>
      <w:sdtContent>
        <w:p w14:paraId="15360DE7" w14:textId="77777777" w:rsidR="00F024F7" w:rsidRPr="00DF4B33" w:rsidRDefault="00501657" w:rsidP="00901D59">
          <w:pPr>
            <w:pStyle w:val="TOCNaslov"/>
            <w:jc w:val="both"/>
            <w:rPr>
              <w:rFonts w:ascii="Times New Roman" w:hAnsi="Times New Roman" w:cs="Times New Roman"/>
              <w:color w:val="auto"/>
            </w:rPr>
          </w:pPr>
          <w:r w:rsidRPr="00DF4B33">
            <w:rPr>
              <w:rFonts w:ascii="Times New Roman" w:hAnsi="Times New Roman" w:cs="Times New Roman"/>
              <w:color w:val="auto"/>
            </w:rPr>
            <w:t>Sadržaj</w:t>
          </w:r>
        </w:p>
        <w:p w14:paraId="20C4F955" w14:textId="53956156" w:rsidR="00DF4B33" w:rsidRPr="00DF4B33" w:rsidRDefault="00DA360C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 w:rsidRPr="00DF4B33">
            <w:fldChar w:fldCharType="begin"/>
          </w:r>
          <w:r w:rsidR="00F024F7" w:rsidRPr="00DF4B33">
            <w:instrText xml:space="preserve"> TOC \o "1-3" \h \z \u </w:instrText>
          </w:r>
          <w:r w:rsidRPr="00DF4B33">
            <w:fldChar w:fldCharType="separate"/>
          </w:r>
          <w:hyperlink w:anchor="_Toc192970869" w:history="1">
            <w:r w:rsidR="00DF4B33" w:rsidRPr="00DF4B33">
              <w:rPr>
                <w:rStyle w:val="Hiperveza"/>
                <w:noProof/>
              </w:rPr>
              <w:t>1.</w:t>
            </w:r>
            <w:r w:rsidR="00DF4B33"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DF4B33" w:rsidRPr="00DF4B33">
              <w:rPr>
                <w:rStyle w:val="Hiperveza"/>
                <w:noProof/>
              </w:rPr>
              <w:t>Prijedlog projekta</w:t>
            </w:r>
            <w:r w:rsidR="00DF4B33" w:rsidRPr="00DF4B33">
              <w:rPr>
                <w:noProof/>
                <w:webHidden/>
              </w:rPr>
              <w:tab/>
            </w:r>
            <w:r w:rsidR="00DF4B33" w:rsidRPr="00DF4B33">
              <w:rPr>
                <w:noProof/>
                <w:webHidden/>
              </w:rPr>
              <w:fldChar w:fldCharType="begin"/>
            </w:r>
            <w:r w:rsidR="00DF4B33" w:rsidRPr="00DF4B33">
              <w:rPr>
                <w:noProof/>
                <w:webHidden/>
              </w:rPr>
              <w:instrText xml:space="preserve"> PAGEREF _Toc192970869 \h </w:instrText>
            </w:r>
            <w:r w:rsidR="00DF4B33" w:rsidRPr="00DF4B33">
              <w:rPr>
                <w:noProof/>
                <w:webHidden/>
              </w:rPr>
            </w:r>
            <w:r w:rsidR="00DF4B33" w:rsidRPr="00DF4B33">
              <w:rPr>
                <w:noProof/>
                <w:webHidden/>
              </w:rPr>
              <w:fldChar w:fldCharType="separate"/>
            </w:r>
            <w:r w:rsidR="00DF4B33" w:rsidRPr="00DF4B33">
              <w:rPr>
                <w:noProof/>
                <w:webHidden/>
              </w:rPr>
              <w:t>1</w:t>
            </w:r>
            <w:r w:rsidR="00DF4B33" w:rsidRPr="00DF4B33">
              <w:rPr>
                <w:noProof/>
                <w:webHidden/>
              </w:rPr>
              <w:fldChar w:fldCharType="end"/>
            </w:r>
          </w:hyperlink>
        </w:p>
        <w:p w14:paraId="3F9DFAA2" w14:textId="148B97FD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0" w:history="1">
            <w:r w:rsidRPr="00DF4B33">
              <w:rPr>
                <w:rStyle w:val="Hiperveza"/>
                <w:noProof/>
              </w:rPr>
              <w:t>1.1.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Kratki opis projekta: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2AA50101" w14:textId="65EDA29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1" w:history="1">
            <w:r w:rsidRPr="00DF4B33">
              <w:rPr>
                <w:rStyle w:val="Hiperveza"/>
                <w:noProof/>
              </w:rPr>
              <w:t>1.2.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Svrha i ciljevi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_Toc192970871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17244946" w14:textId="4BF8D6AB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2" w:history="1">
            <w:r w:rsidRPr="00DF4B33">
              <w:rPr>
                <w:rStyle w:val="Hiperveza"/>
                <w:noProof/>
              </w:rPr>
              <w:t>1.3.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Potencijalni korisnici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_Toc192970872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1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61BC7F6" w14:textId="302075C0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3" w:history="1">
            <w:r w:rsidRPr="00DF4B33">
              <w:rPr>
                <w:rStyle w:val="Hiperveza"/>
                <w:noProof/>
              </w:rPr>
              <w:t>1.4.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Isporuke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_Toc192970873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2D317C9" w14:textId="1309B6F8" w:rsidR="00DF4B33" w:rsidRPr="00DF4B33" w:rsidRDefault="00DF4B33">
          <w:pPr>
            <w:pStyle w:val="Sadraj2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4" w:history="1">
            <w:r w:rsidRPr="00DF4B33">
              <w:rPr>
                <w:rStyle w:val="Hiperveza"/>
                <w:noProof/>
              </w:rPr>
              <w:t>1.5.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</w:rPr>
              <w:t>Kriteriji za mjerenje uspješnosti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_Toc192970874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2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74457AF" w14:textId="3B915A58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5" w:history="1">
            <w:r w:rsidRPr="00DF4B33">
              <w:rPr>
                <w:rStyle w:val="Hiperveza"/>
                <w:noProof/>
                <w:lang w:eastAsia="hr-HR"/>
              </w:rPr>
              <w:t>2.</w:t>
            </w:r>
            <w:r w:rsidRPr="00DF4B33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DF4B33">
              <w:rPr>
                <w:rStyle w:val="Hiperveza"/>
                <w:noProof/>
                <w:lang w:eastAsia="hr-HR"/>
              </w:rPr>
              <w:t>Plan projekta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_Toc192970875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3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3E489FF" w14:textId="741F1C7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6" w:history="1">
            <w:r w:rsidRPr="00DF4B33">
              <w:rPr>
                <w:rStyle w:val="Hiperveza"/>
                <w:noProof/>
                <w:lang w:eastAsia="hr-HR"/>
              </w:rPr>
              <w:t>Sažetak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_Toc192970876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4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518EE908" w14:textId="3637DDF0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7" w:history="1">
            <w:r w:rsidRPr="00DF4B33">
              <w:rPr>
                <w:rStyle w:val="Hiperveza"/>
                <w:noProof/>
                <w:lang w:eastAsia="hr-HR"/>
              </w:rPr>
              <w:t>Summary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_Toc192970877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5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728EB93C" w14:textId="6898D14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8" w:history="1">
            <w:r w:rsidRPr="00DF4B33">
              <w:rPr>
                <w:rStyle w:val="Hiperveza"/>
                <w:noProof/>
                <w:lang w:eastAsia="hr-HR"/>
              </w:rPr>
              <w:t>Zaključak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_Toc192970878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6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68653120" w14:textId="65897E6D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79" w:history="1">
            <w:r w:rsidRPr="00DF4B33">
              <w:rPr>
                <w:rStyle w:val="Hiperveza"/>
                <w:noProof/>
              </w:rPr>
              <w:t>Literatura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_Toc192970879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7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0D1A7C0F" w14:textId="44D7D4A6" w:rsidR="00DF4B33" w:rsidRPr="00DF4B33" w:rsidRDefault="00DF4B33">
          <w:pPr>
            <w:pStyle w:val="Sadraj1"/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92970880" w:history="1">
            <w:r w:rsidRPr="00DF4B33">
              <w:rPr>
                <w:rStyle w:val="Hiperveza"/>
                <w:noProof/>
              </w:rPr>
              <w:t>Skraćenice</w:t>
            </w:r>
            <w:r w:rsidRPr="00DF4B33">
              <w:rPr>
                <w:noProof/>
                <w:webHidden/>
              </w:rPr>
              <w:tab/>
            </w:r>
            <w:r w:rsidRPr="00DF4B33">
              <w:rPr>
                <w:noProof/>
                <w:webHidden/>
              </w:rPr>
              <w:fldChar w:fldCharType="begin"/>
            </w:r>
            <w:r w:rsidRPr="00DF4B33">
              <w:rPr>
                <w:noProof/>
                <w:webHidden/>
              </w:rPr>
              <w:instrText xml:space="preserve"> PAGEREF _Toc192970880 \h </w:instrText>
            </w:r>
            <w:r w:rsidRPr="00DF4B33">
              <w:rPr>
                <w:noProof/>
                <w:webHidden/>
              </w:rPr>
            </w:r>
            <w:r w:rsidRPr="00DF4B33">
              <w:rPr>
                <w:noProof/>
                <w:webHidden/>
              </w:rPr>
              <w:fldChar w:fldCharType="separate"/>
            </w:r>
            <w:r w:rsidRPr="00DF4B33">
              <w:rPr>
                <w:noProof/>
                <w:webHidden/>
              </w:rPr>
              <w:t>8</w:t>
            </w:r>
            <w:r w:rsidRPr="00DF4B33">
              <w:rPr>
                <w:noProof/>
                <w:webHidden/>
              </w:rPr>
              <w:fldChar w:fldCharType="end"/>
            </w:r>
          </w:hyperlink>
        </w:p>
        <w:p w14:paraId="3B743B38" w14:textId="4C160059" w:rsidR="00F024F7" w:rsidRPr="00DF4B33" w:rsidRDefault="00DA360C" w:rsidP="00901D59">
          <w:pPr>
            <w:spacing w:line="276" w:lineRule="auto"/>
          </w:pPr>
          <w:r w:rsidRPr="00DF4B33">
            <w:fldChar w:fldCharType="end"/>
          </w:r>
        </w:p>
      </w:sdtContent>
    </w:sdt>
    <w:p w14:paraId="7510A1CA" w14:textId="77777777" w:rsidR="00F024F7" w:rsidRPr="00DF4B33" w:rsidRDefault="00F024F7" w:rsidP="00901D59">
      <w:pPr>
        <w:spacing w:line="276" w:lineRule="auto"/>
      </w:pPr>
    </w:p>
    <w:p w14:paraId="1A1BC968" w14:textId="77777777" w:rsidR="00F024F7" w:rsidRPr="00DF4B33" w:rsidRDefault="00F024F7" w:rsidP="00901D59">
      <w:pPr>
        <w:spacing w:line="276" w:lineRule="auto"/>
      </w:pPr>
    </w:p>
    <w:p w14:paraId="370A5A8C" w14:textId="77777777" w:rsidR="00F024F7" w:rsidRPr="00DF4B33" w:rsidRDefault="00F024F7" w:rsidP="00901D59">
      <w:pPr>
        <w:spacing w:line="276" w:lineRule="auto"/>
        <w:sectPr w:rsidR="00F024F7" w:rsidRPr="00DF4B33" w:rsidSect="007E6C52">
          <w:footerReference w:type="even" r:id="rId8"/>
          <w:footerReference w:type="default" r:id="rId9"/>
          <w:pgSz w:w="11906" w:h="16838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23407671" w14:textId="240731F2" w:rsidR="005C3E10" w:rsidRPr="00DF4B33" w:rsidRDefault="00DF4B33" w:rsidP="00901D59">
      <w:pPr>
        <w:pStyle w:val="Naslov1"/>
        <w:jc w:val="both"/>
        <w:rPr>
          <w:szCs w:val="40"/>
        </w:rPr>
      </w:pPr>
      <w:bookmarkStart w:id="0" w:name="_Toc372263421"/>
      <w:bookmarkStart w:id="1" w:name="_Toc192970869"/>
      <w:bookmarkEnd w:id="0"/>
      <w:r w:rsidRPr="00DF4B33">
        <w:rPr>
          <w:szCs w:val="40"/>
        </w:rPr>
        <w:lastRenderedPageBreak/>
        <w:t>Prijedlog projekta</w:t>
      </w:r>
      <w:bookmarkEnd w:id="1"/>
    </w:p>
    <w:p w14:paraId="535EC26A" w14:textId="6B50ACD2" w:rsidR="00DF4B33" w:rsidRPr="00DF4B33" w:rsidRDefault="00DF4B33" w:rsidP="00DF4B33">
      <w:pPr>
        <w:pStyle w:val="Naslov2"/>
        <w:numPr>
          <w:ilvl w:val="0"/>
          <w:numId w:val="0"/>
        </w:numPr>
        <w:ind w:left="709" w:hanging="709"/>
        <w:rPr>
          <w:sz w:val="36"/>
          <w:szCs w:val="36"/>
        </w:rPr>
      </w:pPr>
      <w:r w:rsidRPr="00DF4B33">
        <w:rPr>
          <w:sz w:val="36"/>
          <w:szCs w:val="36"/>
        </w:rPr>
        <w:tab/>
      </w:r>
    </w:p>
    <w:p w14:paraId="5AC4D7DA" w14:textId="44807103" w:rsidR="00DF4B33" w:rsidRPr="00DF4B33" w:rsidRDefault="00DF4B33" w:rsidP="00DF4B33">
      <w:pPr>
        <w:pStyle w:val="Naslov2"/>
        <w:rPr>
          <w:sz w:val="36"/>
          <w:szCs w:val="36"/>
        </w:rPr>
      </w:pPr>
      <w:bookmarkStart w:id="2" w:name="_Toc192970870"/>
      <w:r w:rsidRPr="00DF4B33">
        <w:rPr>
          <w:sz w:val="36"/>
          <w:szCs w:val="36"/>
        </w:rPr>
        <w:t>Kratki opis projekta:</w:t>
      </w:r>
      <w:bookmarkEnd w:id="2"/>
    </w:p>
    <w:p w14:paraId="392690DC" w14:textId="62414AB0" w:rsidR="00DF4B33" w:rsidRPr="00DF4B33" w:rsidRDefault="00DF4B33" w:rsidP="00DF4B33">
      <w:pPr>
        <w:ind w:firstLine="720"/>
        <w:rPr>
          <w:sz w:val="28"/>
          <w:szCs w:val="28"/>
        </w:rPr>
      </w:pPr>
      <w:r w:rsidRPr="00DF4B33">
        <w:rPr>
          <w:b/>
          <w:bCs/>
          <w:sz w:val="28"/>
          <w:szCs w:val="28"/>
        </w:rPr>
        <w:t>Sustav za upravljanje ugostiteljskih objekata</w:t>
      </w:r>
      <w:r w:rsidRPr="00DF4B33">
        <w:rPr>
          <w:sz w:val="28"/>
          <w:szCs w:val="28"/>
        </w:rPr>
        <w:t xml:space="preserve"> (skraćeno: </w:t>
      </w:r>
      <w:r w:rsidRPr="00DF4B33">
        <w:rPr>
          <w:b/>
          <w:bCs/>
          <w:sz w:val="28"/>
          <w:szCs w:val="28"/>
        </w:rPr>
        <w:t>SUUO</w:t>
      </w:r>
      <w:r w:rsidRPr="00DF4B33">
        <w:rPr>
          <w:sz w:val="28"/>
          <w:szCs w:val="28"/>
        </w:rPr>
        <w:t>) predstavlja aplikaciju koja omogućava ugostiteljima jednostavnije upravljanje svojih objekata. Ovaj sustav obuhvaća sve osnovne zahtjeve ugostitelja za normalan rad restorana: konobarima unos narudžbi, kuhinjskom osoblju prikaz otvorenih narudžbi, prikaz slobodnih stolova i vremena rezervacija, te mogućnost automatske narudžbe namirnica ako su ispod zadovoljavajuće razine.</w:t>
      </w:r>
    </w:p>
    <w:p w14:paraId="6D9AA5DC" w14:textId="1C64AAAD" w:rsidR="00DF4B33" w:rsidRPr="00DF4B33" w:rsidRDefault="00DF4B33" w:rsidP="00DF4B33">
      <w:pPr>
        <w:pStyle w:val="Naslov2"/>
        <w:rPr>
          <w:sz w:val="36"/>
          <w:szCs w:val="36"/>
        </w:rPr>
      </w:pPr>
      <w:bookmarkStart w:id="3" w:name="_Toc192970871"/>
      <w:r w:rsidRPr="00DF4B33">
        <w:rPr>
          <w:sz w:val="36"/>
          <w:szCs w:val="36"/>
        </w:rPr>
        <w:t>Svrha i ciljevi projekta</w:t>
      </w:r>
      <w:bookmarkEnd w:id="3"/>
    </w:p>
    <w:p w14:paraId="6CAEA7C9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Svrha projekta je digitalizacija i optimizacija poslovnih procesa u ugostiteljskom objektu kroz jedinstveno softversko rješenje koje povezuje sve ključne segmente poslovanja. Glavni ciljevi ovog sustava su:</w:t>
      </w:r>
    </w:p>
    <w:p w14:paraId="0367ADE7" w14:textId="53576E0E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Automatizacija poslovnih procesa ugostiteljskih objekata</w:t>
      </w:r>
    </w:p>
    <w:p w14:paraId="3B872F57" w14:textId="781E4030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Olakšana komunikacija djelatnika</w:t>
      </w:r>
    </w:p>
    <w:p w14:paraId="4C2FEDD4" w14:textId="78DF54A3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Povećanje učinkovitosti rada osoblja</w:t>
      </w:r>
    </w:p>
    <w:p w14:paraId="65C3B3F5" w14:textId="6A2353D6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Poboljšavanje ukupnog iskustva gostiju</w:t>
      </w:r>
    </w:p>
    <w:p w14:paraId="2383746F" w14:textId="1FDBA4F5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Također, na temelju prikupljenih podataka, vlasnik restorana imat će uvid u statistiku i podatke rada, na temelju kojih se mogu donositi važne strateške odluke.</w:t>
      </w:r>
    </w:p>
    <w:p w14:paraId="64FD24D0" w14:textId="708BA535" w:rsidR="00DF4B33" w:rsidRPr="00DF4B33" w:rsidRDefault="00DF4B33" w:rsidP="00DF4B33">
      <w:pPr>
        <w:pStyle w:val="Naslov2"/>
        <w:rPr>
          <w:sz w:val="36"/>
          <w:szCs w:val="36"/>
        </w:rPr>
      </w:pPr>
      <w:bookmarkStart w:id="4" w:name="_Toc192970872"/>
      <w:r w:rsidRPr="00DF4B33">
        <w:rPr>
          <w:sz w:val="36"/>
          <w:szCs w:val="36"/>
        </w:rPr>
        <w:t>Potencijalni korisnici</w:t>
      </w:r>
      <w:bookmarkEnd w:id="4"/>
    </w:p>
    <w:p w14:paraId="2DC375F0" w14:textId="1EF5FED4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Postoje brojne kategorije potencijalnih korisnika ove aplikacije:</w:t>
      </w:r>
    </w:p>
    <w:p w14:paraId="3E904224" w14:textId="15233CA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Restoranski objekti različitih veličina i tipova</w:t>
      </w:r>
    </w:p>
    <w:p w14:paraId="3F4643A2" w14:textId="17ABB1BA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Restorani brze hrane</w:t>
      </w:r>
    </w:p>
    <w:p w14:paraId="059D6E8E" w14:textId="6727065D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Noćni klubovi i kafići</w:t>
      </w:r>
    </w:p>
    <w:p w14:paraId="1F0C7338" w14:textId="5F08510C" w:rsidR="00DF4B33" w:rsidRPr="00DF4B33" w:rsidRDefault="00DF4B33" w:rsidP="00DF4B33">
      <w:pPr>
        <w:pStyle w:val="Odlomakpopisa"/>
        <w:numPr>
          <w:ilvl w:val="0"/>
          <w:numId w:val="32"/>
        </w:numPr>
        <w:rPr>
          <w:sz w:val="28"/>
          <w:szCs w:val="28"/>
        </w:rPr>
      </w:pPr>
      <w:r w:rsidRPr="00DF4B33">
        <w:rPr>
          <w:sz w:val="28"/>
          <w:szCs w:val="28"/>
        </w:rPr>
        <w:t>Gosti objekata koji preko web sučelja mogu rezervirati stolove</w:t>
      </w:r>
      <w:r w:rsidR="00763101">
        <w:rPr>
          <w:sz w:val="28"/>
          <w:szCs w:val="28"/>
        </w:rPr>
        <w:t xml:space="preserve"> te</w:t>
      </w:r>
      <w:r w:rsidRPr="00DF4B33">
        <w:rPr>
          <w:sz w:val="28"/>
          <w:szCs w:val="28"/>
        </w:rPr>
        <w:t xml:space="preserve"> postavljati upite i pitanja</w:t>
      </w:r>
    </w:p>
    <w:p w14:paraId="59BCA0EC" w14:textId="77777777" w:rsidR="00DF4B33" w:rsidRPr="00DF4B33" w:rsidRDefault="00DF4B33" w:rsidP="00DF4B33">
      <w:pPr>
        <w:rPr>
          <w:sz w:val="28"/>
          <w:szCs w:val="28"/>
        </w:rPr>
      </w:pPr>
    </w:p>
    <w:p w14:paraId="60261A99" w14:textId="77777777" w:rsidR="00DF4B33" w:rsidRPr="00DF4B33" w:rsidRDefault="00DF4B33" w:rsidP="00DF4B33">
      <w:pPr>
        <w:rPr>
          <w:sz w:val="28"/>
          <w:szCs w:val="28"/>
        </w:rPr>
      </w:pPr>
    </w:p>
    <w:p w14:paraId="4B5B3A90" w14:textId="77777777" w:rsidR="00DF4B33" w:rsidRPr="00DF4B33" w:rsidRDefault="00DF4B33" w:rsidP="00DF4B33">
      <w:pPr>
        <w:rPr>
          <w:sz w:val="28"/>
          <w:szCs w:val="28"/>
        </w:rPr>
      </w:pPr>
    </w:p>
    <w:p w14:paraId="5C867369" w14:textId="77777777" w:rsidR="00DF4B33" w:rsidRPr="00DF4B33" w:rsidRDefault="00DF4B33" w:rsidP="00DF4B33">
      <w:pPr>
        <w:rPr>
          <w:sz w:val="28"/>
          <w:szCs w:val="28"/>
        </w:rPr>
      </w:pPr>
    </w:p>
    <w:p w14:paraId="67CE055B" w14:textId="77777777" w:rsidR="00DF4B33" w:rsidRPr="00DF4B33" w:rsidRDefault="00DF4B33" w:rsidP="00DF4B33">
      <w:pPr>
        <w:rPr>
          <w:sz w:val="28"/>
          <w:szCs w:val="28"/>
        </w:rPr>
      </w:pPr>
    </w:p>
    <w:p w14:paraId="3A1BE609" w14:textId="77777777" w:rsidR="00DF4B33" w:rsidRPr="00DF4B33" w:rsidRDefault="00DF4B33" w:rsidP="00DF4B33">
      <w:pPr>
        <w:rPr>
          <w:sz w:val="28"/>
          <w:szCs w:val="28"/>
        </w:rPr>
      </w:pPr>
    </w:p>
    <w:p w14:paraId="280905AF" w14:textId="4FF2B3C0" w:rsidR="00DF4B33" w:rsidRPr="00DF4B33" w:rsidRDefault="00DF4B33" w:rsidP="00DF4B33">
      <w:pPr>
        <w:pStyle w:val="Naslov2"/>
        <w:rPr>
          <w:sz w:val="36"/>
          <w:szCs w:val="36"/>
        </w:rPr>
      </w:pPr>
      <w:bookmarkStart w:id="5" w:name="_Toc192970873"/>
      <w:r w:rsidRPr="00DF4B33">
        <w:rPr>
          <w:sz w:val="36"/>
          <w:szCs w:val="36"/>
        </w:rPr>
        <w:lastRenderedPageBreak/>
        <w:t>Isporuke projekta</w:t>
      </w:r>
      <w:bookmarkEnd w:id="5"/>
    </w:p>
    <w:p w14:paraId="0DC12264" w14:textId="77777777" w:rsidR="00DF4B33" w:rsidRPr="005B0F9B" w:rsidRDefault="00DF4B33" w:rsidP="00DF4B33">
      <w:pPr>
        <w:spacing w:before="0" w:after="160" w:line="259" w:lineRule="auto"/>
        <w:rPr>
          <w:sz w:val="28"/>
          <w:szCs w:val="28"/>
        </w:rPr>
      </w:pPr>
      <w:r w:rsidRPr="005B0F9B">
        <w:rPr>
          <w:sz w:val="28"/>
          <w:szCs w:val="28"/>
        </w:rPr>
        <w:t>Za ovaj sustav, planirano je ostvariti sljedeće isporuke:</w:t>
      </w:r>
    </w:p>
    <w:p w14:paraId="514831A1" w14:textId="77777777" w:rsidR="00DF4B33" w:rsidRPr="005B0F9B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Mobilna aplikacija za konobare za unos narudžbi</w:t>
      </w:r>
    </w:p>
    <w:p w14:paraId="59A4BE56" w14:textId="3D80BE35" w:rsidR="00DF4B33" w:rsidRPr="005B0F9B" w:rsidRDefault="00763101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Desktop</w:t>
      </w:r>
      <w:r w:rsidR="00DF4B33" w:rsidRPr="005B0F9B">
        <w:rPr>
          <w:sz w:val="28"/>
          <w:szCs w:val="28"/>
        </w:rPr>
        <w:t xml:space="preserve"> aplikacija za </w:t>
      </w:r>
      <w:r w:rsidR="00DF4B33" w:rsidRPr="00DF4B33">
        <w:rPr>
          <w:sz w:val="28"/>
          <w:szCs w:val="28"/>
        </w:rPr>
        <w:t>kuhinjsko osoblje</w:t>
      </w:r>
      <w:r w:rsidR="00DF4B33" w:rsidRPr="005B0F9B">
        <w:rPr>
          <w:sz w:val="28"/>
          <w:szCs w:val="28"/>
        </w:rPr>
        <w:t xml:space="preserve"> s </w:t>
      </w:r>
      <w:r>
        <w:rPr>
          <w:sz w:val="28"/>
          <w:szCs w:val="28"/>
        </w:rPr>
        <w:t>mogućnošću upravljanjem</w:t>
      </w:r>
      <w:r w:rsidR="00DF4B33" w:rsidRPr="005B0F9B">
        <w:rPr>
          <w:sz w:val="28"/>
          <w:szCs w:val="28"/>
        </w:rPr>
        <w:t xml:space="preserve"> narudžb</w:t>
      </w:r>
      <w:r>
        <w:rPr>
          <w:sz w:val="28"/>
          <w:szCs w:val="28"/>
        </w:rPr>
        <w:t xml:space="preserve">ama te ažuriranja zaliha namirnica </w:t>
      </w:r>
    </w:p>
    <w:p w14:paraId="2026C2B5" w14:textId="77777777" w:rsidR="00DF4B33" w:rsidRPr="00DF4B33" w:rsidRDefault="00DF4B33" w:rsidP="00DF4B33">
      <w:pPr>
        <w:numPr>
          <w:ilvl w:val="0"/>
          <w:numId w:val="33"/>
        </w:numPr>
        <w:spacing w:before="0" w:after="160" w:line="259" w:lineRule="auto"/>
        <w:jc w:val="left"/>
        <w:rPr>
          <w:sz w:val="28"/>
          <w:szCs w:val="28"/>
        </w:rPr>
      </w:pPr>
      <w:r w:rsidRPr="005B0F9B">
        <w:rPr>
          <w:sz w:val="28"/>
          <w:szCs w:val="28"/>
        </w:rPr>
        <w:t>Web sučelje za online rezervacije stolova</w:t>
      </w:r>
    </w:p>
    <w:p w14:paraId="27FC1BBE" w14:textId="1BE15C91" w:rsidR="00DF4B33" w:rsidRPr="00DF4B33" w:rsidRDefault="00DF4B33" w:rsidP="00DF4B33">
      <w:pPr>
        <w:pStyle w:val="Naslov2"/>
      </w:pPr>
      <w:bookmarkStart w:id="6" w:name="_Toc192970874"/>
      <w:r w:rsidRPr="00DF4B33">
        <w:t>Kriteriji za mjerenje uspješnosti</w:t>
      </w:r>
      <w:bookmarkEnd w:id="6"/>
    </w:p>
    <w:p w14:paraId="1FC7A43B" w14:textId="77777777" w:rsidR="00DF4B33" w:rsidRPr="00DF4B33" w:rsidRDefault="00DF4B33" w:rsidP="00DF4B33">
      <w:pPr>
        <w:rPr>
          <w:sz w:val="28"/>
          <w:szCs w:val="28"/>
        </w:rPr>
      </w:pPr>
      <w:r w:rsidRPr="00DF4B33">
        <w:rPr>
          <w:sz w:val="28"/>
          <w:szCs w:val="28"/>
        </w:rPr>
        <w:t>Evaluacija i procjena uspješnosti provedenog projekta ovisit će o sljedećim kriterijima:</w:t>
      </w:r>
    </w:p>
    <w:p w14:paraId="48F4407A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Razvijen je u potpunosti funkcionalan i stabilan podsustav za upravljanje objektom, sa svim planiranim funkcionalnostima koje omogućuju jednostavno zapisivanje narudžbi i efikasnu međusobnu komunikaciju djelatnika</w:t>
      </w:r>
    </w:p>
    <w:p w14:paraId="5D5A6860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Implementiran je potpuno upotrebljiv podsustav za jednostavnu rezervaciju stolova krajnjih korisnika</w:t>
      </w:r>
    </w:p>
    <w:p w14:paraId="706325D4" w14:textId="77777777" w:rsidR="00DF4B33" w:rsidRPr="00DF4B33" w:rsidRDefault="00DF4B33" w:rsidP="00DF4B33">
      <w:pPr>
        <w:numPr>
          <w:ilvl w:val="0"/>
          <w:numId w:val="34"/>
        </w:numPr>
        <w:rPr>
          <w:sz w:val="28"/>
          <w:szCs w:val="28"/>
        </w:rPr>
      </w:pPr>
      <w:r w:rsidRPr="00DF4B33">
        <w:rPr>
          <w:sz w:val="28"/>
          <w:szCs w:val="28"/>
        </w:rPr>
        <w:t>Isporučena je sva potrebna projektna dokumentacija i cjelokupno osoblje restorana je educirano za upravljanje aplikacijom</w:t>
      </w:r>
    </w:p>
    <w:p w14:paraId="005D86F3" w14:textId="77777777" w:rsidR="00DF4B33" w:rsidRPr="00DF4B33" w:rsidRDefault="00DF4B33" w:rsidP="00DF4B33"/>
    <w:p w14:paraId="6DC1427B" w14:textId="77777777" w:rsidR="00167C43" w:rsidRPr="00DF4B33" w:rsidRDefault="00167C43" w:rsidP="00617097">
      <w:pPr>
        <w:rPr>
          <w:lang w:eastAsia="hr-HR"/>
        </w:rPr>
      </w:pPr>
    </w:p>
    <w:p w14:paraId="0E59DA48" w14:textId="5F9CFB7D" w:rsidR="00DF4B33" w:rsidRPr="00DF4B33" w:rsidRDefault="00DF4B33" w:rsidP="00DF4B33">
      <w:pPr>
        <w:pStyle w:val="Naslov1"/>
        <w:rPr>
          <w:lang w:eastAsia="hr-HR"/>
        </w:rPr>
      </w:pPr>
      <w:bookmarkStart w:id="7" w:name="_Toc192970875"/>
      <w:r w:rsidRPr="00DF4B33">
        <w:rPr>
          <w:lang w:eastAsia="hr-HR"/>
        </w:rPr>
        <w:lastRenderedPageBreak/>
        <w:t>Plan projekta</w:t>
      </w:r>
      <w:bookmarkEnd w:id="7"/>
    </w:p>
    <w:p w14:paraId="65DE1326" w14:textId="77777777" w:rsidR="00DF4B33" w:rsidRPr="00DF4B33" w:rsidRDefault="00DF4B33" w:rsidP="00DF4B33">
      <w:pPr>
        <w:rPr>
          <w:lang w:eastAsia="hr-HR"/>
        </w:rPr>
      </w:pPr>
    </w:p>
    <w:p w14:paraId="746A3FCC" w14:textId="21FDCD90" w:rsidR="00C3506D" w:rsidRDefault="00C3506D" w:rsidP="00C3506D">
      <w:pPr>
        <w:keepNext/>
        <w:rPr>
          <w:sz w:val="28"/>
          <w:szCs w:val="28"/>
        </w:rPr>
      </w:pPr>
      <w:r w:rsidRPr="00C3506D">
        <w:rPr>
          <w:sz w:val="28"/>
          <w:szCs w:val="28"/>
        </w:rPr>
        <w:t>Plan projekta dostupan je u sklopu priloženih datoteka</w:t>
      </w:r>
      <w:r w:rsidR="00FE2EB0">
        <w:rPr>
          <w:sz w:val="28"/>
          <w:szCs w:val="28"/>
        </w:rPr>
        <w:t xml:space="preserve"> (u .pod i .pdf formatu)</w:t>
      </w:r>
      <w:r w:rsidRPr="00C3506D">
        <w:rPr>
          <w:sz w:val="28"/>
          <w:szCs w:val="28"/>
        </w:rPr>
        <w:t xml:space="preserve"> prve domaće zadaće</w:t>
      </w:r>
      <w:r>
        <w:rPr>
          <w:sz w:val="28"/>
          <w:szCs w:val="28"/>
        </w:rPr>
        <w:t xml:space="preserve"> te mu se može pristupiti klikom na:</w:t>
      </w:r>
    </w:p>
    <w:p w14:paraId="4A39B33A" w14:textId="77777777" w:rsidR="00C3506D" w:rsidRDefault="00C3506D" w:rsidP="00C3506D">
      <w:pPr>
        <w:keepNext/>
        <w:rPr>
          <w:sz w:val="28"/>
          <w:szCs w:val="28"/>
        </w:rPr>
      </w:pPr>
    </w:p>
    <w:p w14:paraId="2A20484B" w14:textId="229D8DA4" w:rsidR="00167C43" w:rsidRDefault="00C3506D" w:rsidP="00C3506D">
      <w:pPr>
        <w:keepNext/>
        <w:jc w:val="center"/>
        <w:rPr>
          <w:sz w:val="28"/>
          <w:szCs w:val="28"/>
        </w:rPr>
      </w:pPr>
      <w:r>
        <w:rPr>
          <w:sz w:val="28"/>
          <w:szCs w:val="28"/>
        </w:rPr>
        <w:object w:dxaOrig="2363" w:dyaOrig="818" w14:anchorId="578FBA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41.25pt" o:ole="">
            <v:imagedata r:id="rId10" o:title=""/>
          </v:shape>
          <o:OLEObject Type="Embed" ProgID="Package" ShapeID="_x0000_i1025" DrawAspect="Content" ObjectID="_1804278456" r:id="rId11"/>
        </w:object>
      </w:r>
    </w:p>
    <w:p w14:paraId="6E38F901" w14:textId="4C0359E1" w:rsidR="00FE2EB0" w:rsidRPr="00C3506D" w:rsidRDefault="00FE2EB0" w:rsidP="00C3506D">
      <w:pPr>
        <w:keepNext/>
        <w:jc w:val="center"/>
        <w:rPr>
          <w:sz w:val="28"/>
          <w:szCs w:val="28"/>
        </w:rPr>
      </w:pPr>
    </w:p>
    <w:p w14:paraId="33DDDB2B" w14:textId="60F7477B" w:rsidR="00DF4B33" w:rsidRDefault="00DF4B33" w:rsidP="00DF4B33">
      <w:pPr>
        <w:pStyle w:val="Naslov1"/>
      </w:pPr>
      <w:r w:rsidRPr="00DF4B33">
        <w:lastRenderedPageBreak/>
        <w:t>Studija izvedivosti prijedloga</w:t>
      </w:r>
    </w:p>
    <w:p w14:paraId="741D1F99" w14:textId="77777777" w:rsidR="00FE2EB0" w:rsidRPr="00FE2EB0" w:rsidRDefault="00FE2EB0" w:rsidP="00FE2EB0"/>
    <w:p w14:paraId="3A327201" w14:textId="21F4E0EC" w:rsidR="006717D1" w:rsidRDefault="000D6811" w:rsidP="00DF4B33">
      <w:pPr>
        <w:pStyle w:val="Naslov1"/>
      </w:pPr>
      <w:r>
        <w:lastRenderedPageBreak/>
        <w:t>Specifikacija zahtjeva</w:t>
      </w:r>
    </w:p>
    <w:p w14:paraId="3407D002" w14:textId="1B9D6EF6" w:rsidR="000D6811" w:rsidRPr="000B5523" w:rsidRDefault="001F21BB" w:rsidP="000D6811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Poslovni zahtjevi</w:t>
      </w:r>
    </w:p>
    <w:p w14:paraId="55343D8D" w14:textId="5D25D62E" w:rsidR="001F21BB" w:rsidRPr="000B5523" w:rsidRDefault="001F21BB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Jednostavnije i efikasnije </w:t>
      </w:r>
      <w:r w:rsidR="00511CA6" w:rsidRPr="000B5523">
        <w:rPr>
          <w:sz w:val="32"/>
          <w:szCs w:val="32"/>
        </w:rPr>
        <w:t>upravljanje objektom</w:t>
      </w:r>
    </w:p>
    <w:p w14:paraId="06D66AEF" w14:textId="33AA35CE" w:rsidR="001B7C74" w:rsidRPr="000B5523" w:rsidRDefault="001B7C74" w:rsidP="001B7C74">
      <w:pPr>
        <w:ind w:firstLine="708"/>
        <w:rPr>
          <w:b/>
          <w:bCs/>
          <w:sz w:val="28"/>
          <w:szCs w:val="28"/>
        </w:rPr>
      </w:pPr>
      <w:r w:rsidRPr="000B5523">
        <w:rPr>
          <w:sz w:val="28"/>
          <w:szCs w:val="28"/>
        </w:rPr>
        <w:t>Sustav mora osigurati jednostavnije i efikasnije upravljanje objektom kroz automatizirane procese koji smanjuju vrijeme obrade i povećavaju učinkovitost zaposlenika</w:t>
      </w:r>
      <w:r w:rsidR="000B5523">
        <w:rPr>
          <w:sz w:val="28"/>
          <w:szCs w:val="28"/>
        </w:rPr>
        <w:t>. Prioritet zahtjeva je visok.</w:t>
      </w:r>
    </w:p>
    <w:p w14:paraId="7C7768F2" w14:textId="77777777" w:rsidR="000B5523" w:rsidRPr="000B5523" w:rsidRDefault="000B5523" w:rsidP="000B5523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Optimizacija upravljanja kapacitetima objekta </w:t>
      </w:r>
    </w:p>
    <w:p w14:paraId="3059F8FA" w14:textId="67A2D5EE" w:rsidR="000B5523" w:rsidRPr="000B5523" w:rsidRDefault="000B5523" w:rsidP="000B5523">
      <w:pPr>
        <w:ind w:firstLine="708"/>
        <w:rPr>
          <w:rFonts w:ascii="Arial" w:hAnsi="Arial" w:cs="Arial"/>
          <w:b/>
          <w:bCs/>
          <w:sz w:val="36"/>
          <w:szCs w:val="36"/>
        </w:rPr>
      </w:pPr>
      <w:r w:rsidRPr="000B5523">
        <w:rPr>
          <w:sz w:val="28"/>
          <w:szCs w:val="28"/>
        </w:rPr>
        <w:t>Sustav mora omogućiti efikasno upravljanje stolovima i kapacitetima objekta kroz sustav rezervacija koji maksimizira popunjenost i minimizira prazne stolove</w:t>
      </w:r>
      <w:r>
        <w:rPr>
          <w:sz w:val="28"/>
          <w:szCs w:val="28"/>
        </w:rPr>
        <w:t>. Iz tog razloga, prioritet zahtjeva je srednji.</w:t>
      </w:r>
    </w:p>
    <w:p w14:paraId="1E93CDE9" w14:textId="73DE4069" w:rsidR="001F21BB" w:rsidRPr="000B5523" w:rsidRDefault="00511CA6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Olakšano donošenje</w:t>
      </w:r>
      <w:r w:rsidR="001F21BB" w:rsidRPr="000B5523">
        <w:rPr>
          <w:sz w:val="32"/>
          <w:szCs w:val="32"/>
        </w:rPr>
        <w:t xml:space="preserve"> stratešk</w:t>
      </w:r>
      <w:r w:rsidRPr="000B5523">
        <w:rPr>
          <w:sz w:val="32"/>
          <w:szCs w:val="32"/>
        </w:rPr>
        <w:t>ih</w:t>
      </w:r>
      <w:r w:rsidR="001F21BB" w:rsidRPr="000B5523">
        <w:rPr>
          <w:sz w:val="32"/>
          <w:szCs w:val="32"/>
        </w:rPr>
        <w:t xml:space="preserve"> odluk</w:t>
      </w:r>
      <w:r w:rsidRPr="000B5523">
        <w:rPr>
          <w:sz w:val="32"/>
          <w:szCs w:val="32"/>
        </w:rPr>
        <w:t>a</w:t>
      </w:r>
    </w:p>
    <w:p w14:paraId="59B70BF4" w14:textId="38724BBC" w:rsidR="000D6811" w:rsidRPr="000B5523" w:rsidRDefault="001B7C74" w:rsidP="001B7C74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prikupljati i pohranjivati podatke o poslovanju te ih na upit vlasnika prikazati. Time se olakšava donošenje strateških poslovnih odluka. Zahtjev ima nizak prioritet.</w:t>
      </w:r>
    </w:p>
    <w:p w14:paraId="080489C1" w14:textId="1FF1BEB3" w:rsidR="0019719B" w:rsidRPr="000B5523" w:rsidRDefault="0019719B" w:rsidP="0019719B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Korisnički zahtjevi</w:t>
      </w:r>
    </w:p>
    <w:p w14:paraId="1017F306" w14:textId="549911D6" w:rsidR="0019719B" w:rsidRPr="000B5523" w:rsidRDefault="0019719B" w:rsidP="0019719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Pregled svih otvorenih narudžbi</w:t>
      </w:r>
    </w:p>
    <w:p w14:paraId="4400478F" w14:textId="5496EFF7" w:rsidR="0019719B" w:rsidRPr="000B5523" w:rsidRDefault="000B5523" w:rsidP="000B5523">
      <w:pPr>
        <w:ind w:firstLine="708"/>
        <w:rPr>
          <w:sz w:val="28"/>
          <w:szCs w:val="28"/>
        </w:rPr>
      </w:pPr>
      <w:r>
        <w:rPr>
          <w:sz w:val="28"/>
          <w:szCs w:val="28"/>
        </w:rPr>
        <w:t>Kuharskom osoblju treba</w:t>
      </w:r>
      <w:r w:rsidR="0019719B" w:rsidRPr="000B5523">
        <w:rPr>
          <w:sz w:val="28"/>
          <w:szCs w:val="28"/>
        </w:rPr>
        <w:t xml:space="preserve"> omogućiti jasan pregled</w:t>
      </w:r>
      <w:r w:rsidR="00763101">
        <w:rPr>
          <w:sz w:val="28"/>
          <w:szCs w:val="28"/>
        </w:rPr>
        <w:t xml:space="preserve"> i upravljanje </w:t>
      </w:r>
      <w:r w:rsidR="0019719B" w:rsidRPr="000B5523">
        <w:rPr>
          <w:sz w:val="28"/>
          <w:szCs w:val="28"/>
        </w:rPr>
        <w:t>svi</w:t>
      </w:r>
      <w:r w:rsidR="00763101">
        <w:rPr>
          <w:sz w:val="28"/>
          <w:szCs w:val="28"/>
        </w:rPr>
        <w:t xml:space="preserve">m </w:t>
      </w:r>
      <w:r w:rsidR="0019719B" w:rsidRPr="000B5523">
        <w:rPr>
          <w:sz w:val="28"/>
          <w:szCs w:val="28"/>
        </w:rPr>
        <w:t>otvoren</w:t>
      </w:r>
      <w:r w:rsidR="00763101">
        <w:rPr>
          <w:sz w:val="28"/>
          <w:szCs w:val="28"/>
        </w:rPr>
        <w:t>im</w:t>
      </w:r>
      <w:r w:rsidR="0019719B" w:rsidRPr="000B5523">
        <w:rPr>
          <w:sz w:val="28"/>
          <w:szCs w:val="28"/>
        </w:rPr>
        <w:t xml:space="preserve"> narudžb</w:t>
      </w:r>
      <w:r w:rsidR="00763101">
        <w:rPr>
          <w:sz w:val="28"/>
          <w:szCs w:val="28"/>
        </w:rPr>
        <w:t>ama</w:t>
      </w:r>
      <w:r w:rsidR="0019719B" w:rsidRPr="000B5523">
        <w:rPr>
          <w:sz w:val="28"/>
          <w:szCs w:val="28"/>
        </w:rPr>
        <w:t xml:space="preserve"> s detaljima na </w:t>
      </w:r>
      <w:r w:rsidR="00763101">
        <w:rPr>
          <w:sz w:val="28"/>
          <w:szCs w:val="28"/>
        </w:rPr>
        <w:t>desktop</w:t>
      </w:r>
      <w:r w:rsidR="0019719B" w:rsidRPr="000B5523">
        <w:rPr>
          <w:sz w:val="28"/>
          <w:szCs w:val="28"/>
        </w:rPr>
        <w:t xml:space="preserve"> aplikaciji kako bi mogl</w:t>
      </w:r>
      <w:r>
        <w:rPr>
          <w:sz w:val="28"/>
          <w:szCs w:val="28"/>
        </w:rPr>
        <w:t>i</w:t>
      </w:r>
      <w:r w:rsidR="0019719B" w:rsidRPr="000B5523">
        <w:rPr>
          <w:sz w:val="28"/>
          <w:szCs w:val="28"/>
        </w:rPr>
        <w:t xml:space="preserve"> efikasno pripremati jela.</w:t>
      </w:r>
      <w:r w:rsidR="00031553" w:rsidRPr="000B5523">
        <w:rPr>
          <w:sz w:val="28"/>
          <w:szCs w:val="28"/>
        </w:rPr>
        <w:t xml:space="preserve"> Ovaj zahtjev je iznimno visokog prioriteta.</w:t>
      </w:r>
    </w:p>
    <w:p w14:paraId="1ACA3A2F" w14:textId="6A7C1302" w:rsidR="0019719B" w:rsidRPr="000B5523" w:rsidRDefault="0019719B" w:rsidP="0019719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Jednostavna online rezervacija </w:t>
      </w:r>
    </w:p>
    <w:p w14:paraId="46807405" w14:textId="2BEA04A9" w:rsidR="0019719B" w:rsidRPr="000B5523" w:rsidRDefault="000B5523" w:rsidP="000B5523">
      <w:pPr>
        <w:ind w:firstLine="708"/>
        <w:rPr>
          <w:sz w:val="28"/>
          <w:szCs w:val="28"/>
        </w:rPr>
      </w:pPr>
      <w:r>
        <w:rPr>
          <w:sz w:val="28"/>
          <w:szCs w:val="28"/>
        </w:rPr>
        <w:t>Gostima se treba</w:t>
      </w:r>
      <w:r w:rsidR="0019719B" w:rsidRPr="000B5523">
        <w:rPr>
          <w:sz w:val="28"/>
          <w:szCs w:val="28"/>
        </w:rPr>
        <w:t xml:space="preserve"> omogućiti jedinstveno web sučelje preko kojeg mogu jednostavnim putem rezervirati svoje mjesto te imati uvid</w:t>
      </w:r>
      <w:r w:rsidR="00031553" w:rsidRPr="000B5523">
        <w:rPr>
          <w:sz w:val="28"/>
          <w:szCs w:val="28"/>
        </w:rPr>
        <w:t xml:space="preserve"> u</w:t>
      </w:r>
      <w:r w:rsidR="0019719B" w:rsidRPr="000B5523">
        <w:rPr>
          <w:sz w:val="28"/>
          <w:szCs w:val="28"/>
        </w:rPr>
        <w:t xml:space="preserve"> jelovnik i cjenik.</w:t>
      </w:r>
      <w:r>
        <w:rPr>
          <w:sz w:val="28"/>
          <w:szCs w:val="28"/>
        </w:rPr>
        <w:t xml:space="preserve"> Prioritet zahtjeva je visok.</w:t>
      </w:r>
    </w:p>
    <w:p w14:paraId="658897F3" w14:textId="180BD8B3" w:rsidR="00031553" w:rsidRPr="000B5523" w:rsidRDefault="005622E5" w:rsidP="00031553">
      <w:pPr>
        <w:pStyle w:val="Naslov3"/>
        <w:rPr>
          <w:sz w:val="32"/>
          <w:szCs w:val="32"/>
        </w:rPr>
      </w:pPr>
      <w:r w:rsidRPr="005622E5">
        <w:rPr>
          <w:sz w:val="32"/>
          <w:szCs w:val="32"/>
        </w:rPr>
        <w:t>Pristup podacima poslovanja</w:t>
      </w:r>
    </w:p>
    <w:p w14:paraId="302C8BC1" w14:textId="6320E2DB" w:rsidR="0019719B" w:rsidRPr="000B5523" w:rsidRDefault="005622E5" w:rsidP="005622E5">
      <w:pPr>
        <w:ind w:firstLine="708"/>
        <w:rPr>
          <w:sz w:val="28"/>
          <w:szCs w:val="28"/>
        </w:rPr>
      </w:pPr>
      <w:r>
        <w:rPr>
          <w:sz w:val="28"/>
          <w:szCs w:val="28"/>
        </w:rPr>
        <w:t>Vlasnicima ili voditeljima prodaje se</w:t>
      </w:r>
      <w:r w:rsidRPr="000B5523">
        <w:rPr>
          <w:sz w:val="28"/>
          <w:szCs w:val="28"/>
        </w:rPr>
        <w:t xml:space="preserve"> mora</w:t>
      </w:r>
      <w:r>
        <w:rPr>
          <w:sz w:val="28"/>
          <w:szCs w:val="28"/>
        </w:rPr>
        <w:t xml:space="preserve"> omogućiti da sustav automatski prikuplja i </w:t>
      </w:r>
      <w:r w:rsidRPr="005622E5">
        <w:rPr>
          <w:sz w:val="28"/>
          <w:szCs w:val="28"/>
        </w:rPr>
        <w:t>pohranjuje podatke o poslovanju</w:t>
      </w:r>
      <w:r w:rsidRPr="000B5523">
        <w:rPr>
          <w:sz w:val="28"/>
          <w:szCs w:val="28"/>
        </w:rPr>
        <w:t xml:space="preserve"> prikupljati te</w:t>
      </w:r>
      <w:r>
        <w:rPr>
          <w:sz w:val="28"/>
          <w:szCs w:val="28"/>
        </w:rPr>
        <w:t xml:space="preserve"> da se</w:t>
      </w:r>
      <w:r w:rsidRPr="000B5523">
        <w:rPr>
          <w:sz w:val="28"/>
          <w:szCs w:val="28"/>
        </w:rPr>
        <w:t xml:space="preserve"> na upit vlasnika </w:t>
      </w:r>
      <w:r>
        <w:rPr>
          <w:sz w:val="28"/>
          <w:szCs w:val="28"/>
        </w:rPr>
        <w:t>prikažu</w:t>
      </w:r>
      <w:r w:rsidRPr="000B5523">
        <w:rPr>
          <w:sz w:val="28"/>
          <w:szCs w:val="28"/>
        </w:rPr>
        <w:t>. Time se olakšava donošenje strateških poslovnih odluka. Zahtjev ima nizak prioritet.</w:t>
      </w:r>
    </w:p>
    <w:p w14:paraId="1A4689A0" w14:textId="7B35E3DB" w:rsidR="000D6811" w:rsidRPr="000B5523" w:rsidRDefault="000D6811" w:rsidP="000D6811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Funkcionalni zahtjevi</w:t>
      </w:r>
    </w:p>
    <w:p w14:paraId="2B566B9B" w14:textId="780CB47D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Prijava u sustav</w:t>
      </w:r>
    </w:p>
    <w:p w14:paraId="1AF4343B" w14:textId="1EACAC1D" w:rsidR="000D6811" w:rsidRPr="000B5523" w:rsidRDefault="000D6811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Svaki zaposlenik se može prijaviti u sustav.</w:t>
      </w:r>
      <w:r w:rsidR="008006FC" w:rsidRPr="000B5523">
        <w:rPr>
          <w:sz w:val="28"/>
          <w:szCs w:val="28"/>
        </w:rPr>
        <w:t xml:space="preserve"> </w:t>
      </w:r>
      <w:r w:rsidR="00991EA3" w:rsidRPr="000B5523">
        <w:rPr>
          <w:sz w:val="28"/>
          <w:szCs w:val="28"/>
        </w:rPr>
        <w:t xml:space="preserve">Korištenje sustava nije moguće bez uspješne prijave koja osigurava odgovarajuća prava pristupa ovisno o ulozi zaposlenika. Iz tog razloga </w:t>
      </w:r>
      <w:r w:rsidR="00031553" w:rsidRPr="000B5523">
        <w:rPr>
          <w:sz w:val="28"/>
          <w:szCs w:val="28"/>
        </w:rPr>
        <w:t>prioritet</w:t>
      </w:r>
      <w:r w:rsidR="008006FC" w:rsidRPr="000B5523">
        <w:rPr>
          <w:sz w:val="28"/>
          <w:szCs w:val="28"/>
        </w:rPr>
        <w:t xml:space="preserve"> ovog zahtjeva</w:t>
      </w:r>
      <w:r w:rsidR="00991EA3" w:rsidRPr="000B5523">
        <w:rPr>
          <w:sz w:val="28"/>
          <w:szCs w:val="28"/>
        </w:rPr>
        <w:t xml:space="preserve"> je visok</w:t>
      </w:r>
      <w:r w:rsidR="00031553" w:rsidRPr="000B5523">
        <w:rPr>
          <w:sz w:val="28"/>
          <w:szCs w:val="28"/>
        </w:rPr>
        <w:t>.</w:t>
      </w:r>
    </w:p>
    <w:p w14:paraId="7DF42064" w14:textId="502B6B3C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lastRenderedPageBreak/>
        <w:t>Dodavanje novih zaposlenika u sustav</w:t>
      </w:r>
    </w:p>
    <w:p w14:paraId="5E8AC52D" w14:textId="1FBFC777" w:rsidR="00991EA3" w:rsidRPr="000B5523" w:rsidRDefault="00991EA3" w:rsidP="00991EA3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B5523">
        <w:rPr>
          <w:sz w:val="28"/>
          <w:szCs w:val="28"/>
        </w:rPr>
        <w:t>Sustav mora omogućiti administratorima dodavanje novih zaposlenika, uređivanje postojećih podataka i deaktivaciju računa zaposlenika koji više ne rade u objektu. Prioritet ovog zahtjeva je visok.</w:t>
      </w:r>
    </w:p>
    <w:p w14:paraId="07DD3CD1" w14:textId="2E611C63" w:rsidR="000D6811" w:rsidRPr="000B5523" w:rsidRDefault="000D6811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 xml:space="preserve">Stvaranje narudžbe </w:t>
      </w:r>
      <w:r w:rsidR="001F21BB" w:rsidRPr="000B5523">
        <w:rPr>
          <w:sz w:val="32"/>
          <w:szCs w:val="32"/>
        </w:rPr>
        <w:t>za pripremu</w:t>
      </w:r>
    </w:p>
    <w:p w14:paraId="2FBA5C73" w14:textId="5CD31DE7" w:rsidR="00991EA3" w:rsidRPr="005622E5" w:rsidRDefault="00991EA3" w:rsidP="005622E5">
      <w:pPr>
        <w:ind w:firstLine="708"/>
        <w:rPr>
          <w:b/>
          <w:bCs/>
          <w:sz w:val="28"/>
          <w:szCs w:val="28"/>
        </w:rPr>
      </w:pPr>
      <w:r w:rsidRPr="000B5523">
        <w:rPr>
          <w:sz w:val="28"/>
          <w:szCs w:val="28"/>
        </w:rPr>
        <w:t>Sustav mora omogućiti konobarima brz i jednostavan unos narudžbi putem mobilne aplikacije, s trenutnim prijenosom informacija kuhinji. Narudžbe moraju sadržavati detalje o jelu, količini, posebnim zahtjevima i broju stola. Prioritet zahtjeva je visok.</w:t>
      </w:r>
    </w:p>
    <w:p w14:paraId="154BADE0" w14:textId="73A1DDC7" w:rsidR="00031553" w:rsidRPr="000B5523" w:rsidRDefault="00991EA3" w:rsidP="00031553">
      <w:pPr>
        <w:pStyle w:val="Naslov3"/>
        <w:rPr>
          <w:sz w:val="32"/>
          <w:szCs w:val="32"/>
        </w:rPr>
      </w:pPr>
      <w:r w:rsidRPr="000B5523">
        <w:rPr>
          <w:rFonts w:ascii="Times New Roman" w:hAnsi="Times New Roman" w:cs="Times New Roman"/>
          <w:b w:val="0"/>
          <w:bCs w:val="0"/>
        </w:rPr>
        <w:t xml:space="preserve"> </w:t>
      </w:r>
      <w:r w:rsidR="000D6811" w:rsidRPr="000B5523">
        <w:rPr>
          <w:sz w:val="32"/>
          <w:szCs w:val="32"/>
        </w:rPr>
        <w:t>Prikaz slobodnih stolova</w:t>
      </w:r>
    </w:p>
    <w:p w14:paraId="54660DE1" w14:textId="43109E63" w:rsidR="00991EA3" w:rsidRPr="000B5523" w:rsidRDefault="00991EA3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pružati u vizualni prikaz trenutno zauzetih i slobodnih stolova, s informacijama o broju mjesta i očekivanom vremenu oslobađanja za zauzete stolove. Stoga prioritet je srednji.</w:t>
      </w:r>
    </w:p>
    <w:p w14:paraId="7155AA92" w14:textId="26B41037" w:rsidR="000D6811" w:rsidRPr="000B5523" w:rsidRDefault="001F21BB" w:rsidP="000D6811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Kontaktiranje dobavljača namirnica</w:t>
      </w:r>
    </w:p>
    <w:p w14:paraId="2769864A" w14:textId="57E7CB18" w:rsidR="00991EA3" w:rsidRPr="000B5523" w:rsidRDefault="00991EA3" w:rsidP="00991EA3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0B5523">
        <w:rPr>
          <w:sz w:val="28"/>
          <w:szCs w:val="28"/>
        </w:rPr>
        <w:t>Sustav mora omogućiti praćenje stanja zaliha namirnica, uz automatsko slanje zahtjeva za narudžbu dobavljačima putem e-maila kada količine padnu ispod prethodno definiranih razina. Također, sustav mora bilježiti povijest narudžbi i omogućiti unos novih te ručno podešavanje graničnih vrijednosti za svaku namirnice. Prioritet ovog zahtjeva je nizak,</w:t>
      </w:r>
    </w:p>
    <w:p w14:paraId="530EFBE3" w14:textId="09F21703" w:rsidR="001F21BB" w:rsidRPr="000B5523" w:rsidRDefault="0019719B" w:rsidP="001F21BB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Automatsku sinkronizaciju narudžbe i izdavanje računa</w:t>
      </w:r>
    </w:p>
    <w:p w14:paraId="1FF7CA97" w14:textId="07C6C14E" w:rsidR="00AE443E" w:rsidRPr="000B5523" w:rsidRDefault="00991EA3" w:rsidP="00991EA3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 xml:space="preserve">Sustav mora sinkronizirati sve narudžbe za pojedini stol te omogućiti jednostavno izdavanje računa jednim klikom. Račun mora sadržavati sve naručene stavke s količinama, pojedinačnim cijenama i ukupnim iznosom, uz mogućnost </w:t>
      </w:r>
      <w:r w:rsidR="001B7C74" w:rsidRPr="000B5523">
        <w:rPr>
          <w:sz w:val="28"/>
          <w:szCs w:val="28"/>
        </w:rPr>
        <w:t>podjele</w:t>
      </w:r>
      <w:r w:rsidRPr="000B5523">
        <w:rPr>
          <w:sz w:val="28"/>
          <w:szCs w:val="28"/>
        </w:rPr>
        <w:t xml:space="preserve"> računa prema potrebi. </w:t>
      </w:r>
      <w:r w:rsidR="00AE443E" w:rsidRPr="000B5523">
        <w:rPr>
          <w:sz w:val="28"/>
          <w:szCs w:val="28"/>
        </w:rPr>
        <w:t>Ova funkcionalnost je iznimno bitna za rad ugostiteljskog objekta stoga ima visoki prioritet.</w:t>
      </w:r>
    </w:p>
    <w:p w14:paraId="67084B75" w14:textId="7DE65A33" w:rsidR="001B7C74" w:rsidRPr="000B5523" w:rsidRDefault="001B7C74" w:rsidP="001B7C74">
      <w:pPr>
        <w:pStyle w:val="Naslov3"/>
        <w:rPr>
          <w:sz w:val="32"/>
          <w:szCs w:val="32"/>
        </w:rPr>
      </w:pPr>
      <w:r w:rsidRPr="000B5523">
        <w:rPr>
          <w:sz w:val="32"/>
          <w:szCs w:val="32"/>
        </w:rPr>
        <w:t>Upravljanje rezervacijama</w:t>
      </w:r>
    </w:p>
    <w:p w14:paraId="5E1FAD96" w14:textId="12F3BDED" w:rsidR="001B7C74" w:rsidRPr="000B5523" w:rsidRDefault="001B7C74" w:rsidP="001B7C74">
      <w:pPr>
        <w:ind w:firstLine="708"/>
        <w:rPr>
          <w:sz w:val="28"/>
          <w:szCs w:val="28"/>
        </w:rPr>
      </w:pPr>
      <w:r w:rsidRPr="000B5523">
        <w:rPr>
          <w:sz w:val="28"/>
          <w:szCs w:val="28"/>
        </w:rPr>
        <w:t>Sustav mora omogućiti zaprimanje online rezervacija zatraženih putem web sučelja, te gostu e-mailom potvrditi dostupnost termina. Prioritet zahtjeva je visoki.</w:t>
      </w:r>
    </w:p>
    <w:p w14:paraId="4BC57D75" w14:textId="674BF84F" w:rsidR="0019719B" w:rsidRDefault="00AE443E" w:rsidP="00AE443E">
      <w:pPr>
        <w:pStyle w:val="Naslov2"/>
        <w:rPr>
          <w:sz w:val="36"/>
          <w:szCs w:val="36"/>
        </w:rPr>
      </w:pPr>
      <w:r w:rsidRPr="000B5523">
        <w:rPr>
          <w:sz w:val="36"/>
          <w:szCs w:val="36"/>
        </w:rPr>
        <w:t>Nefunkcionalni zahtjevi</w:t>
      </w:r>
    </w:p>
    <w:p w14:paraId="680E4A38" w14:textId="120111A6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t>Visoke performanse</w:t>
      </w:r>
    </w:p>
    <w:p w14:paraId="6BB92F7F" w14:textId="1EC501F7" w:rsidR="007E4DE5" w:rsidRPr="00B94B3D" w:rsidRDefault="007E4DE5" w:rsidP="00B94B3D">
      <w:pPr>
        <w:ind w:firstLine="708"/>
        <w:rPr>
          <w:sz w:val="28"/>
          <w:szCs w:val="28"/>
        </w:rPr>
      </w:pPr>
      <w:r w:rsidRPr="00B94B3D">
        <w:rPr>
          <w:sz w:val="28"/>
          <w:szCs w:val="28"/>
        </w:rPr>
        <w:t>Sustav mora osigurati brzo i efikasno funkcioniranje u svim uvjetima rada s minimalnim kašnjenjem. Sustav mora podržavati istovremeni rad većeg broja korisnika bez smanjenja performansi. Stoga je prioritet</w:t>
      </w:r>
      <w:r w:rsidR="00B94B3D">
        <w:rPr>
          <w:sz w:val="28"/>
          <w:szCs w:val="28"/>
        </w:rPr>
        <w:t xml:space="preserve"> tog zahtjeva</w:t>
      </w:r>
      <w:r w:rsidRPr="00B94B3D">
        <w:rPr>
          <w:sz w:val="28"/>
          <w:szCs w:val="28"/>
        </w:rPr>
        <w:t xml:space="preserve"> visok.</w:t>
      </w:r>
    </w:p>
    <w:p w14:paraId="2A3DE04C" w14:textId="1C4702CE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lastRenderedPageBreak/>
        <w:t>Jednostavnost korištenja</w:t>
      </w:r>
    </w:p>
    <w:p w14:paraId="1AAD87E7" w14:textId="07CDE044" w:rsidR="007E4DE5" w:rsidRPr="00B94B3D" w:rsidRDefault="007E4DE5" w:rsidP="00B94B3D">
      <w:pPr>
        <w:ind w:firstLine="708"/>
        <w:rPr>
          <w:rFonts w:ascii="Arial" w:hAnsi="Arial" w:cs="Arial"/>
          <w:b/>
          <w:bCs/>
          <w:sz w:val="32"/>
          <w:szCs w:val="32"/>
        </w:rPr>
      </w:pPr>
      <w:r w:rsidRPr="00B94B3D">
        <w:rPr>
          <w:sz w:val="28"/>
          <w:szCs w:val="28"/>
        </w:rPr>
        <w:t>Sva korisnička sučelja sustava moraju biti intuitivna i jednostavna za korištenje, tako da trajanje obuke zaposlenika bude kratko, a da gosti bez problema mogu zatražiti rezervacije. Prioritet zahtjeva je visok.</w:t>
      </w:r>
    </w:p>
    <w:p w14:paraId="52A37A33" w14:textId="7D6EB1F2" w:rsidR="00B635A0" w:rsidRPr="00B94B3D" w:rsidRDefault="00B635A0" w:rsidP="00B635A0">
      <w:pPr>
        <w:pStyle w:val="Naslov3"/>
        <w:rPr>
          <w:sz w:val="32"/>
          <w:szCs w:val="32"/>
        </w:rPr>
      </w:pPr>
      <w:r w:rsidRPr="00B94B3D">
        <w:rPr>
          <w:sz w:val="32"/>
          <w:szCs w:val="32"/>
        </w:rPr>
        <w:t>Podrška za više jezika</w:t>
      </w:r>
    </w:p>
    <w:p w14:paraId="58C6A83C" w14:textId="57239738" w:rsidR="00B635A0" w:rsidRPr="00B94B3D" w:rsidRDefault="007E4DE5" w:rsidP="007E4DE5">
      <w:pPr>
        <w:ind w:firstLine="708"/>
        <w:rPr>
          <w:sz w:val="28"/>
          <w:szCs w:val="28"/>
        </w:rPr>
      </w:pPr>
      <w:r w:rsidRPr="00B94B3D">
        <w:rPr>
          <w:sz w:val="28"/>
          <w:szCs w:val="28"/>
        </w:rPr>
        <w:t>Sustav zbog velikog broja stranih radnika i gostiju mora podržavati višejezično sučelje s trenutnom implementacijom hrvatskog i engleskog jezika, te mogućnošću jednostavnog dodavanja novih jezika u budućnosti. Prioritet ovog zahtjeva je nizak.</w:t>
      </w:r>
    </w:p>
    <w:sectPr w:rsidR="00B635A0" w:rsidRPr="00B94B3D" w:rsidSect="00281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58722" w14:textId="77777777" w:rsidR="004E69FE" w:rsidRDefault="004E69FE" w:rsidP="006001DD">
      <w:pPr>
        <w:spacing w:before="0" w:after="0"/>
      </w:pPr>
      <w:r>
        <w:separator/>
      </w:r>
    </w:p>
  </w:endnote>
  <w:endnote w:type="continuationSeparator" w:id="0">
    <w:p w14:paraId="1FB13387" w14:textId="77777777" w:rsidR="004E69FE" w:rsidRDefault="004E69FE" w:rsidP="006001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103AE" w14:textId="71697DFA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DF4B33">
      <w:rPr>
        <w:rStyle w:val="Brojstranice"/>
        <w:noProof/>
      </w:rPr>
      <w:t>0</w:t>
    </w:r>
    <w:r>
      <w:rPr>
        <w:rStyle w:val="Brojstranice"/>
      </w:rPr>
      <w:fldChar w:fldCharType="end"/>
    </w:r>
  </w:p>
  <w:p w14:paraId="16F7192F" w14:textId="77777777" w:rsidR="00BB0E8A" w:rsidRDefault="00BB0E8A" w:rsidP="007E6C52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F93F" w14:textId="77777777" w:rsidR="00BB0E8A" w:rsidRDefault="00DA360C" w:rsidP="007E6C52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 w:rsidR="00BB0E8A">
      <w:rPr>
        <w:rStyle w:val="Brojstranice"/>
      </w:rPr>
      <w:instrText xml:space="preserve">PAGE  </w:instrText>
    </w:r>
    <w:r>
      <w:rPr>
        <w:rStyle w:val="Brojstranice"/>
      </w:rPr>
      <w:fldChar w:fldCharType="separate"/>
    </w:r>
    <w:r w:rsidR="00CA46F8">
      <w:rPr>
        <w:rStyle w:val="Brojstranice"/>
        <w:noProof/>
      </w:rPr>
      <w:t>1</w:t>
    </w:r>
    <w:r>
      <w:rPr>
        <w:rStyle w:val="Brojstranice"/>
      </w:rPr>
      <w:fldChar w:fldCharType="end"/>
    </w:r>
  </w:p>
  <w:p w14:paraId="58F1D108" w14:textId="77777777" w:rsidR="00BB0E8A" w:rsidRDefault="00BB0E8A" w:rsidP="007E6C52">
    <w:pPr>
      <w:pStyle w:val="Podnoj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2DCD2" w14:textId="77777777" w:rsidR="004E69FE" w:rsidRDefault="004E69FE" w:rsidP="006001DD">
      <w:pPr>
        <w:spacing w:before="0" w:after="0"/>
      </w:pPr>
      <w:r>
        <w:separator/>
      </w:r>
    </w:p>
  </w:footnote>
  <w:footnote w:type="continuationSeparator" w:id="0">
    <w:p w14:paraId="590AD477" w14:textId="77777777" w:rsidR="004E69FE" w:rsidRDefault="004E69FE" w:rsidP="006001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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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3" w15:restartNumberingAfterBreak="0">
    <w:nsid w:val="0AF45E95"/>
    <w:multiLevelType w:val="hybridMultilevel"/>
    <w:tmpl w:val="6EE26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31804"/>
    <w:multiLevelType w:val="hybridMultilevel"/>
    <w:tmpl w:val="F2AAFB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47DF3"/>
    <w:multiLevelType w:val="hybridMultilevel"/>
    <w:tmpl w:val="3AC26CD6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EC2924"/>
    <w:multiLevelType w:val="hybridMultilevel"/>
    <w:tmpl w:val="E986515A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4341B9"/>
    <w:multiLevelType w:val="hybridMultilevel"/>
    <w:tmpl w:val="4F921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01466"/>
    <w:multiLevelType w:val="hybridMultilevel"/>
    <w:tmpl w:val="A5960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12A50"/>
    <w:multiLevelType w:val="hybridMultilevel"/>
    <w:tmpl w:val="690EC976"/>
    <w:lvl w:ilvl="0" w:tplc="BCA499F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728D1"/>
    <w:multiLevelType w:val="hybridMultilevel"/>
    <w:tmpl w:val="2AB02F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30571"/>
    <w:multiLevelType w:val="multilevel"/>
    <w:tmpl w:val="A308E37A"/>
    <w:lvl w:ilvl="0">
      <w:start w:val="1"/>
      <w:numFmt w:val="decimal"/>
      <w:pStyle w:val="Naslov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756"/>
        </w:tabs>
        <w:ind w:left="75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Naslov3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0EE4F32"/>
    <w:multiLevelType w:val="hybridMultilevel"/>
    <w:tmpl w:val="EAF4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672F"/>
    <w:multiLevelType w:val="hybridMultilevel"/>
    <w:tmpl w:val="A56232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8325F"/>
    <w:multiLevelType w:val="hybridMultilevel"/>
    <w:tmpl w:val="37BC77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126D1"/>
    <w:multiLevelType w:val="hybridMultilevel"/>
    <w:tmpl w:val="C3AAFF6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3F30C0"/>
    <w:multiLevelType w:val="multilevel"/>
    <w:tmpl w:val="A298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8846D08"/>
    <w:multiLevelType w:val="multilevel"/>
    <w:tmpl w:val="19A2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3B01488D"/>
    <w:multiLevelType w:val="hybridMultilevel"/>
    <w:tmpl w:val="193A32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3134E"/>
    <w:multiLevelType w:val="hybridMultilevel"/>
    <w:tmpl w:val="886AA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33AC6"/>
    <w:multiLevelType w:val="multilevel"/>
    <w:tmpl w:val="E95C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1A3FAC"/>
    <w:multiLevelType w:val="hybridMultilevel"/>
    <w:tmpl w:val="FA8C62AC"/>
    <w:lvl w:ilvl="0" w:tplc="541C3B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205DA"/>
    <w:multiLevelType w:val="hybridMultilevel"/>
    <w:tmpl w:val="6750C0A2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681E8E"/>
    <w:multiLevelType w:val="hybridMultilevel"/>
    <w:tmpl w:val="0706F5E0"/>
    <w:lvl w:ilvl="0" w:tplc="6DFE401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C417851"/>
    <w:multiLevelType w:val="hybridMultilevel"/>
    <w:tmpl w:val="097AF8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161398"/>
    <w:multiLevelType w:val="hybridMultilevel"/>
    <w:tmpl w:val="655607B2"/>
    <w:lvl w:ilvl="0" w:tplc="C55CFA2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0912E96"/>
    <w:multiLevelType w:val="hybridMultilevel"/>
    <w:tmpl w:val="D7FA30D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0971DD7"/>
    <w:multiLevelType w:val="hybridMultilevel"/>
    <w:tmpl w:val="E96C8F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45208"/>
    <w:multiLevelType w:val="hybridMultilevel"/>
    <w:tmpl w:val="83F016B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F4277"/>
    <w:multiLevelType w:val="multilevel"/>
    <w:tmpl w:val="358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7E0185"/>
    <w:multiLevelType w:val="hybridMultilevel"/>
    <w:tmpl w:val="11AAF49A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8E40CFC"/>
    <w:multiLevelType w:val="hybridMultilevel"/>
    <w:tmpl w:val="A498F2B0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247944"/>
    <w:multiLevelType w:val="hybridMultilevel"/>
    <w:tmpl w:val="CABE91A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6E7F17"/>
    <w:multiLevelType w:val="multilevel"/>
    <w:tmpl w:val="ADE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17479411">
    <w:abstractNumId w:val="11"/>
  </w:num>
  <w:num w:numId="2" w16cid:durableId="1319069505">
    <w:abstractNumId w:val="17"/>
  </w:num>
  <w:num w:numId="3" w16cid:durableId="714547335">
    <w:abstractNumId w:val="0"/>
  </w:num>
  <w:num w:numId="4" w16cid:durableId="800998528">
    <w:abstractNumId w:val="1"/>
  </w:num>
  <w:num w:numId="5" w16cid:durableId="656344775">
    <w:abstractNumId w:val="2"/>
  </w:num>
  <w:num w:numId="6" w16cid:durableId="709459902">
    <w:abstractNumId w:val="23"/>
  </w:num>
  <w:num w:numId="7" w16cid:durableId="1096943514">
    <w:abstractNumId w:val="32"/>
  </w:num>
  <w:num w:numId="8" w16cid:durableId="416941590">
    <w:abstractNumId w:val="6"/>
  </w:num>
  <w:num w:numId="9" w16cid:durableId="45956696">
    <w:abstractNumId w:val="15"/>
  </w:num>
  <w:num w:numId="10" w16cid:durableId="2052414968">
    <w:abstractNumId w:val="16"/>
  </w:num>
  <w:num w:numId="11" w16cid:durableId="533077429">
    <w:abstractNumId w:val="4"/>
  </w:num>
  <w:num w:numId="12" w16cid:durableId="663359950">
    <w:abstractNumId w:val="3"/>
  </w:num>
  <w:num w:numId="13" w16cid:durableId="612907557">
    <w:abstractNumId w:val="28"/>
  </w:num>
  <w:num w:numId="14" w16cid:durableId="1601716277">
    <w:abstractNumId w:val="5"/>
  </w:num>
  <w:num w:numId="15" w16cid:durableId="130290955">
    <w:abstractNumId w:val="30"/>
  </w:num>
  <w:num w:numId="16" w16cid:durableId="2025356596">
    <w:abstractNumId w:val="31"/>
  </w:num>
  <w:num w:numId="17" w16cid:durableId="2006392884">
    <w:abstractNumId w:val="22"/>
  </w:num>
  <w:num w:numId="18" w16cid:durableId="1404838889">
    <w:abstractNumId w:val="10"/>
  </w:num>
  <w:num w:numId="19" w16cid:durableId="844518329">
    <w:abstractNumId w:val="7"/>
  </w:num>
  <w:num w:numId="20" w16cid:durableId="857697020">
    <w:abstractNumId w:val="12"/>
  </w:num>
  <w:num w:numId="21" w16cid:durableId="1459302771">
    <w:abstractNumId w:val="9"/>
  </w:num>
  <w:num w:numId="22" w16cid:durableId="562057931">
    <w:abstractNumId w:val="33"/>
  </w:num>
  <w:num w:numId="23" w16cid:durableId="1089303621">
    <w:abstractNumId w:val="13"/>
  </w:num>
  <w:num w:numId="24" w16cid:durableId="613252370">
    <w:abstractNumId w:val="26"/>
  </w:num>
  <w:num w:numId="25" w16cid:durableId="1472136909">
    <w:abstractNumId w:val="21"/>
  </w:num>
  <w:num w:numId="26" w16cid:durableId="1009140689">
    <w:abstractNumId w:val="27"/>
  </w:num>
  <w:num w:numId="27" w16cid:durableId="1410073974">
    <w:abstractNumId w:val="14"/>
  </w:num>
  <w:num w:numId="28" w16cid:durableId="608588241">
    <w:abstractNumId w:val="18"/>
  </w:num>
  <w:num w:numId="29" w16cid:durableId="279651725">
    <w:abstractNumId w:val="25"/>
  </w:num>
  <w:num w:numId="30" w16cid:durableId="1467504118">
    <w:abstractNumId w:val="24"/>
  </w:num>
  <w:num w:numId="31" w16cid:durableId="520509133">
    <w:abstractNumId w:val="19"/>
  </w:num>
  <w:num w:numId="32" w16cid:durableId="2004967918">
    <w:abstractNumId w:val="8"/>
  </w:num>
  <w:num w:numId="33" w16cid:durableId="532039959">
    <w:abstractNumId w:val="29"/>
  </w:num>
  <w:num w:numId="34" w16cid:durableId="13588511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7"/>
    <w:rsid w:val="00004063"/>
    <w:rsid w:val="000040F6"/>
    <w:rsid w:val="0001551C"/>
    <w:rsid w:val="00025AAB"/>
    <w:rsid w:val="00031553"/>
    <w:rsid w:val="00036121"/>
    <w:rsid w:val="00036305"/>
    <w:rsid w:val="00042FCB"/>
    <w:rsid w:val="00045541"/>
    <w:rsid w:val="00045E0F"/>
    <w:rsid w:val="000517CD"/>
    <w:rsid w:val="00073B17"/>
    <w:rsid w:val="00083A68"/>
    <w:rsid w:val="00084762"/>
    <w:rsid w:val="00094147"/>
    <w:rsid w:val="000950E6"/>
    <w:rsid w:val="000A02B8"/>
    <w:rsid w:val="000A434C"/>
    <w:rsid w:val="000A53B3"/>
    <w:rsid w:val="000A5BFF"/>
    <w:rsid w:val="000A5D74"/>
    <w:rsid w:val="000B137C"/>
    <w:rsid w:val="000B5523"/>
    <w:rsid w:val="000B790B"/>
    <w:rsid w:val="000C3FB9"/>
    <w:rsid w:val="000C5B7A"/>
    <w:rsid w:val="000C6B76"/>
    <w:rsid w:val="000D232D"/>
    <w:rsid w:val="000D2DAB"/>
    <w:rsid w:val="000D3E3A"/>
    <w:rsid w:val="000D6811"/>
    <w:rsid w:val="000D7416"/>
    <w:rsid w:val="000E0A06"/>
    <w:rsid w:val="000E24F3"/>
    <w:rsid w:val="000E49B8"/>
    <w:rsid w:val="000E7641"/>
    <w:rsid w:val="00112E71"/>
    <w:rsid w:val="00123B98"/>
    <w:rsid w:val="00126713"/>
    <w:rsid w:val="00127D21"/>
    <w:rsid w:val="00132224"/>
    <w:rsid w:val="0013284C"/>
    <w:rsid w:val="001348CF"/>
    <w:rsid w:val="0013795A"/>
    <w:rsid w:val="00141DBD"/>
    <w:rsid w:val="00145CB8"/>
    <w:rsid w:val="00151594"/>
    <w:rsid w:val="00167C43"/>
    <w:rsid w:val="00176ACC"/>
    <w:rsid w:val="00180894"/>
    <w:rsid w:val="001814A7"/>
    <w:rsid w:val="00183A62"/>
    <w:rsid w:val="00185677"/>
    <w:rsid w:val="00186F57"/>
    <w:rsid w:val="00187AB9"/>
    <w:rsid w:val="0019719B"/>
    <w:rsid w:val="001A357A"/>
    <w:rsid w:val="001B5472"/>
    <w:rsid w:val="001B78F5"/>
    <w:rsid w:val="001B7A55"/>
    <w:rsid w:val="001B7C74"/>
    <w:rsid w:val="001D428F"/>
    <w:rsid w:val="001E0E76"/>
    <w:rsid w:val="001E70E9"/>
    <w:rsid w:val="001F03C6"/>
    <w:rsid w:val="001F21BB"/>
    <w:rsid w:val="002025FC"/>
    <w:rsid w:val="00204495"/>
    <w:rsid w:val="00212562"/>
    <w:rsid w:val="00217F7C"/>
    <w:rsid w:val="00221CD6"/>
    <w:rsid w:val="0022339E"/>
    <w:rsid w:val="00223FD0"/>
    <w:rsid w:val="00224686"/>
    <w:rsid w:val="00225DDA"/>
    <w:rsid w:val="002308D3"/>
    <w:rsid w:val="00241266"/>
    <w:rsid w:val="00244892"/>
    <w:rsid w:val="002700FA"/>
    <w:rsid w:val="0027084D"/>
    <w:rsid w:val="00281DA6"/>
    <w:rsid w:val="00287409"/>
    <w:rsid w:val="00292A54"/>
    <w:rsid w:val="00294388"/>
    <w:rsid w:val="00297D5E"/>
    <w:rsid w:val="002A33CE"/>
    <w:rsid w:val="002A39BA"/>
    <w:rsid w:val="002B449B"/>
    <w:rsid w:val="002B5900"/>
    <w:rsid w:val="002C055E"/>
    <w:rsid w:val="002C7B50"/>
    <w:rsid w:val="002E49EA"/>
    <w:rsid w:val="002F0F0C"/>
    <w:rsid w:val="002F1217"/>
    <w:rsid w:val="002F22E8"/>
    <w:rsid w:val="00304056"/>
    <w:rsid w:val="0030514D"/>
    <w:rsid w:val="0033427F"/>
    <w:rsid w:val="00340D54"/>
    <w:rsid w:val="00351CAE"/>
    <w:rsid w:val="00355F06"/>
    <w:rsid w:val="00357415"/>
    <w:rsid w:val="00366383"/>
    <w:rsid w:val="0037127C"/>
    <w:rsid w:val="00373E03"/>
    <w:rsid w:val="0037533E"/>
    <w:rsid w:val="00380F18"/>
    <w:rsid w:val="00382A81"/>
    <w:rsid w:val="00387958"/>
    <w:rsid w:val="00392B25"/>
    <w:rsid w:val="003A0938"/>
    <w:rsid w:val="003A0A59"/>
    <w:rsid w:val="003A14AB"/>
    <w:rsid w:val="003A438C"/>
    <w:rsid w:val="003B7A03"/>
    <w:rsid w:val="003C41D3"/>
    <w:rsid w:val="003C4F6C"/>
    <w:rsid w:val="003D0705"/>
    <w:rsid w:val="003F4A00"/>
    <w:rsid w:val="0040037B"/>
    <w:rsid w:val="00403315"/>
    <w:rsid w:val="00412A5E"/>
    <w:rsid w:val="00420871"/>
    <w:rsid w:val="00422B85"/>
    <w:rsid w:val="004247AD"/>
    <w:rsid w:val="004252CA"/>
    <w:rsid w:val="004425CC"/>
    <w:rsid w:val="00442A34"/>
    <w:rsid w:val="00443ABE"/>
    <w:rsid w:val="0045094F"/>
    <w:rsid w:val="00453331"/>
    <w:rsid w:val="00453A91"/>
    <w:rsid w:val="00454D96"/>
    <w:rsid w:val="004625A8"/>
    <w:rsid w:val="00466F7F"/>
    <w:rsid w:val="0047358A"/>
    <w:rsid w:val="00491501"/>
    <w:rsid w:val="004A162F"/>
    <w:rsid w:val="004B27DE"/>
    <w:rsid w:val="004B2C0E"/>
    <w:rsid w:val="004C2AB0"/>
    <w:rsid w:val="004C35AF"/>
    <w:rsid w:val="004C42A2"/>
    <w:rsid w:val="004C5203"/>
    <w:rsid w:val="004D4E0C"/>
    <w:rsid w:val="004E0B87"/>
    <w:rsid w:val="004E6007"/>
    <w:rsid w:val="004E69FE"/>
    <w:rsid w:val="004F3F8F"/>
    <w:rsid w:val="004F4861"/>
    <w:rsid w:val="004F7C4C"/>
    <w:rsid w:val="00501657"/>
    <w:rsid w:val="005037A2"/>
    <w:rsid w:val="005079FC"/>
    <w:rsid w:val="00507F16"/>
    <w:rsid w:val="00511CA6"/>
    <w:rsid w:val="00514B05"/>
    <w:rsid w:val="00521F3A"/>
    <w:rsid w:val="00526165"/>
    <w:rsid w:val="00526899"/>
    <w:rsid w:val="00527A26"/>
    <w:rsid w:val="005622E5"/>
    <w:rsid w:val="005664A1"/>
    <w:rsid w:val="005673CA"/>
    <w:rsid w:val="005715EC"/>
    <w:rsid w:val="00572FDE"/>
    <w:rsid w:val="00577E8A"/>
    <w:rsid w:val="00586ADB"/>
    <w:rsid w:val="00586D69"/>
    <w:rsid w:val="005951E1"/>
    <w:rsid w:val="005A0FEF"/>
    <w:rsid w:val="005A1869"/>
    <w:rsid w:val="005A2850"/>
    <w:rsid w:val="005A38B9"/>
    <w:rsid w:val="005B48A5"/>
    <w:rsid w:val="005B608D"/>
    <w:rsid w:val="005C2B9D"/>
    <w:rsid w:val="005C3E10"/>
    <w:rsid w:val="005C6256"/>
    <w:rsid w:val="005C6EF2"/>
    <w:rsid w:val="005C7B63"/>
    <w:rsid w:val="005D4A75"/>
    <w:rsid w:val="005D514D"/>
    <w:rsid w:val="005D651D"/>
    <w:rsid w:val="005D7006"/>
    <w:rsid w:val="005D78D9"/>
    <w:rsid w:val="005E08A6"/>
    <w:rsid w:val="005E180B"/>
    <w:rsid w:val="005E4FAE"/>
    <w:rsid w:val="005E6DBF"/>
    <w:rsid w:val="005E7754"/>
    <w:rsid w:val="005F01BA"/>
    <w:rsid w:val="006001DD"/>
    <w:rsid w:val="00600BE5"/>
    <w:rsid w:val="00612835"/>
    <w:rsid w:val="00616374"/>
    <w:rsid w:val="00617097"/>
    <w:rsid w:val="00623EB2"/>
    <w:rsid w:val="00625C24"/>
    <w:rsid w:val="006310D6"/>
    <w:rsid w:val="00645909"/>
    <w:rsid w:val="00651E53"/>
    <w:rsid w:val="00657F57"/>
    <w:rsid w:val="00657FA8"/>
    <w:rsid w:val="00662B11"/>
    <w:rsid w:val="00670C80"/>
    <w:rsid w:val="006717D1"/>
    <w:rsid w:val="00672007"/>
    <w:rsid w:val="00672DB3"/>
    <w:rsid w:val="00697D36"/>
    <w:rsid w:val="006A3E52"/>
    <w:rsid w:val="006B09E4"/>
    <w:rsid w:val="006C16FE"/>
    <w:rsid w:val="006C4CDF"/>
    <w:rsid w:val="006C51B2"/>
    <w:rsid w:val="006E3351"/>
    <w:rsid w:val="006E408F"/>
    <w:rsid w:val="006F1B2A"/>
    <w:rsid w:val="006F5A92"/>
    <w:rsid w:val="007011EC"/>
    <w:rsid w:val="007016BF"/>
    <w:rsid w:val="007073A6"/>
    <w:rsid w:val="00732C67"/>
    <w:rsid w:val="00736C6A"/>
    <w:rsid w:val="00736E2C"/>
    <w:rsid w:val="00763101"/>
    <w:rsid w:val="0076774C"/>
    <w:rsid w:val="00775076"/>
    <w:rsid w:val="0078016C"/>
    <w:rsid w:val="00782538"/>
    <w:rsid w:val="00790328"/>
    <w:rsid w:val="007A74B6"/>
    <w:rsid w:val="007B1934"/>
    <w:rsid w:val="007B5512"/>
    <w:rsid w:val="007C7F72"/>
    <w:rsid w:val="007D0BEB"/>
    <w:rsid w:val="007D1484"/>
    <w:rsid w:val="007D7395"/>
    <w:rsid w:val="007D76C7"/>
    <w:rsid w:val="007E25D9"/>
    <w:rsid w:val="007E37F8"/>
    <w:rsid w:val="007E4DE5"/>
    <w:rsid w:val="007E6C52"/>
    <w:rsid w:val="007F4ED1"/>
    <w:rsid w:val="008006FC"/>
    <w:rsid w:val="00801B10"/>
    <w:rsid w:val="0080467B"/>
    <w:rsid w:val="00816218"/>
    <w:rsid w:val="00816D0F"/>
    <w:rsid w:val="00826F36"/>
    <w:rsid w:val="00830DF5"/>
    <w:rsid w:val="00831AC7"/>
    <w:rsid w:val="008330EB"/>
    <w:rsid w:val="00835770"/>
    <w:rsid w:val="00840877"/>
    <w:rsid w:val="008414E1"/>
    <w:rsid w:val="008525F3"/>
    <w:rsid w:val="0085641E"/>
    <w:rsid w:val="0086124E"/>
    <w:rsid w:val="0086797C"/>
    <w:rsid w:val="00871F2B"/>
    <w:rsid w:val="00875DA7"/>
    <w:rsid w:val="008875F7"/>
    <w:rsid w:val="00890077"/>
    <w:rsid w:val="00894DFA"/>
    <w:rsid w:val="008B1C30"/>
    <w:rsid w:val="008B2612"/>
    <w:rsid w:val="008B62E4"/>
    <w:rsid w:val="008C4DF6"/>
    <w:rsid w:val="008C703C"/>
    <w:rsid w:val="008C75BE"/>
    <w:rsid w:val="008D63AD"/>
    <w:rsid w:val="008D7941"/>
    <w:rsid w:val="008E3956"/>
    <w:rsid w:val="008E3BA7"/>
    <w:rsid w:val="008E5C6A"/>
    <w:rsid w:val="008E6D8D"/>
    <w:rsid w:val="008F6C96"/>
    <w:rsid w:val="00901D59"/>
    <w:rsid w:val="00903E67"/>
    <w:rsid w:val="009061DC"/>
    <w:rsid w:val="0090620E"/>
    <w:rsid w:val="0090783B"/>
    <w:rsid w:val="009174E1"/>
    <w:rsid w:val="00931F8B"/>
    <w:rsid w:val="00932F74"/>
    <w:rsid w:val="009341CD"/>
    <w:rsid w:val="00934D69"/>
    <w:rsid w:val="00935E82"/>
    <w:rsid w:val="00936D7C"/>
    <w:rsid w:val="00941F62"/>
    <w:rsid w:val="009447C0"/>
    <w:rsid w:val="00945586"/>
    <w:rsid w:val="0094644F"/>
    <w:rsid w:val="009477A3"/>
    <w:rsid w:val="0095788B"/>
    <w:rsid w:val="00965F70"/>
    <w:rsid w:val="00972BAA"/>
    <w:rsid w:val="009733CB"/>
    <w:rsid w:val="00973D0E"/>
    <w:rsid w:val="00983037"/>
    <w:rsid w:val="00987707"/>
    <w:rsid w:val="009907F8"/>
    <w:rsid w:val="00991EA3"/>
    <w:rsid w:val="009937C7"/>
    <w:rsid w:val="00994F6C"/>
    <w:rsid w:val="009A15A7"/>
    <w:rsid w:val="009B0B48"/>
    <w:rsid w:val="009C3ACE"/>
    <w:rsid w:val="009C4BA4"/>
    <w:rsid w:val="009C4EE0"/>
    <w:rsid w:val="009D2AB8"/>
    <w:rsid w:val="009D555B"/>
    <w:rsid w:val="009D5A5C"/>
    <w:rsid w:val="009D5F30"/>
    <w:rsid w:val="009E0350"/>
    <w:rsid w:val="009E6094"/>
    <w:rsid w:val="009F7F4B"/>
    <w:rsid w:val="00A149FB"/>
    <w:rsid w:val="00A21765"/>
    <w:rsid w:val="00A24B2F"/>
    <w:rsid w:val="00A5141E"/>
    <w:rsid w:val="00A524BD"/>
    <w:rsid w:val="00A52C44"/>
    <w:rsid w:val="00A54563"/>
    <w:rsid w:val="00A61507"/>
    <w:rsid w:val="00A61FC5"/>
    <w:rsid w:val="00A6205B"/>
    <w:rsid w:val="00A67A18"/>
    <w:rsid w:val="00A67A49"/>
    <w:rsid w:val="00A67A51"/>
    <w:rsid w:val="00A77CAC"/>
    <w:rsid w:val="00A87F94"/>
    <w:rsid w:val="00A9035B"/>
    <w:rsid w:val="00A943EE"/>
    <w:rsid w:val="00A959B1"/>
    <w:rsid w:val="00A961EA"/>
    <w:rsid w:val="00A96A22"/>
    <w:rsid w:val="00AA46AF"/>
    <w:rsid w:val="00AA4A78"/>
    <w:rsid w:val="00AA5664"/>
    <w:rsid w:val="00AB4BBC"/>
    <w:rsid w:val="00AB6B07"/>
    <w:rsid w:val="00AB75A3"/>
    <w:rsid w:val="00AC4571"/>
    <w:rsid w:val="00AD6358"/>
    <w:rsid w:val="00AE0B1C"/>
    <w:rsid w:val="00AE3C12"/>
    <w:rsid w:val="00AE443E"/>
    <w:rsid w:val="00AF3ABA"/>
    <w:rsid w:val="00AF6F40"/>
    <w:rsid w:val="00B05062"/>
    <w:rsid w:val="00B145AF"/>
    <w:rsid w:val="00B21AC6"/>
    <w:rsid w:val="00B413ED"/>
    <w:rsid w:val="00B60790"/>
    <w:rsid w:val="00B62C7B"/>
    <w:rsid w:val="00B635A0"/>
    <w:rsid w:val="00B65022"/>
    <w:rsid w:val="00B66674"/>
    <w:rsid w:val="00B9454B"/>
    <w:rsid w:val="00B94B3D"/>
    <w:rsid w:val="00BA297E"/>
    <w:rsid w:val="00BB045A"/>
    <w:rsid w:val="00BB0D28"/>
    <w:rsid w:val="00BB0E8A"/>
    <w:rsid w:val="00BB338F"/>
    <w:rsid w:val="00BC1B01"/>
    <w:rsid w:val="00BC27A7"/>
    <w:rsid w:val="00BC51EA"/>
    <w:rsid w:val="00BC6BFD"/>
    <w:rsid w:val="00C25FCA"/>
    <w:rsid w:val="00C275BC"/>
    <w:rsid w:val="00C323B4"/>
    <w:rsid w:val="00C3506D"/>
    <w:rsid w:val="00C45044"/>
    <w:rsid w:val="00C53535"/>
    <w:rsid w:val="00C55F81"/>
    <w:rsid w:val="00C73890"/>
    <w:rsid w:val="00C80491"/>
    <w:rsid w:val="00C844B6"/>
    <w:rsid w:val="00C93FAF"/>
    <w:rsid w:val="00CA1608"/>
    <w:rsid w:val="00CA2D14"/>
    <w:rsid w:val="00CA46F8"/>
    <w:rsid w:val="00CB4045"/>
    <w:rsid w:val="00CC105B"/>
    <w:rsid w:val="00CC33F9"/>
    <w:rsid w:val="00CC6FF1"/>
    <w:rsid w:val="00CD16E2"/>
    <w:rsid w:val="00CD5FB8"/>
    <w:rsid w:val="00CE1A24"/>
    <w:rsid w:val="00CE6AB8"/>
    <w:rsid w:val="00CF3130"/>
    <w:rsid w:val="00D0376A"/>
    <w:rsid w:val="00D04184"/>
    <w:rsid w:val="00D15EF5"/>
    <w:rsid w:val="00D33C22"/>
    <w:rsid w:val="00D340B2"/>
    <w:rsid w:val="00D35BA0"/>
    <w:rsid w:val="00D36AAB"/>
    <w:rsid w:val="00D4092C"/>
    <w:rsid w:val="00D443DC"/>
    <w:rsid w:val="00D51303"/>
    <w:rsid w:val="00D538F1"/>
    <w:rsid w:val="00D54475"/>
    <w:rsid w:val="00D6075B"/>
    <w:rsid w:val="00D6095B"/>
    <w:rsid w:val="00D6098C"/>
    <w:rsid w:val="00D63B1E"/>
    <w:rsid w:val="00D65395"/>
    <w:rsid w:val="00D7505B"/>
    <w:rsid w:val="00D80E3A"/>
    <w:rsid w:val="00D80F17"/>
    <w:rsid w:val="00D8124F"/>
    <w:rsid w:val="00D82489"/>
    <w:rsid w:val="00D8683D"/>
    <w:rsid w:val="00DA360C"/>
    <w:rsid w:val="00DD4CB0"/>
    <w:rsid w:val="00DD514B"/>
    <w:rsid w:val="00DE46B8"/>
    <w:rsid w:val="00DF4B33"/>
    <w:rsid w:val="00E25173"/>
    <w:rsid w:val="00E27FB5"/>
    <w:rsid w:val="00E34104"/>
    <w:rsid w:val="00E54656"/>
    <w:rsid w:val="00E55E42"/>
    <w:rsid w:val="00E61152"/>
    <w:rsid w:val="00E714AE"/>
    <w:rsid w:val="00E72B90"/>
    <w:rsid w:val="00E80957"/>
    <w:rsid w:val="00E8534C"/>
    <w:rsid w:val="00E86AAE"/>
    <w:rsid w:val="00EA346C"/>
    <w:rsid w:val="00EA64CC"/>
    <w:rsid w:val="00EA70FF"/>
    <w:rsid w:val="00EC080F"/>
    <w:rsid w:val="00EC10A7"/>
    <w:rsid w:val="00EC7CF5"/>
    <w:rsid w:val="00ED0F79"/>
    <w:rsid w:val="00EE0C24"/>
    <w:rsid w:val="00EE13D5"/>
    <w:rsid w:val="00F0011B"/>
    <w:rsid w:val="00F00543"/>
    <w:rsid w:val="00F024F7"/>
    <w:rsid w:val="00F04737"/>
    <w:rsid w:val="00F1322C"/>
    <w:rsid w:val="00F1470B"/>
    <w:rsid w:val="00F16C86"/>
    <w:rsid w:val="00F21223"/>
    <w:rsid w:val="00F350D5"/>
    <w:rsid w:val="00F35FE5"/>
    <w:rsid w:val="00F379D4"/>
    <w:rsid w:val="00F40EA5"/>
    <w:rsid w:val="00F4383A"/>
    <w:rsid w:val="00F45042"/>
    <w:rsid w:val="00F70BDE"/>
    <w:rsid w:val="00F71ACA"/>
    <w:rsid w:val="00F72CA6"/>
    <w:rsid w:val="00F75E2F"/>
    <w:rsid w:val="00F8507A"/>
    <w:rsid w:val="00F86EEA"/>
    <w:rsid w:val="00F966A2"/>
    <w:rsid w:val="00F979B9"/>
    <w:rsid w:val="00FA5B8E"/>
    <w:rsid w:val="00FB1EE1"/>
    <w:rsid w:val="00FB5360"/>
    <w:rsid w:val="00FD24A4"/>
    <w:rsid w:val="00FE05E2"/>
    <w:rsid w:val="00FE2EB0"/>
    <w:rsid w:val="00FE3872"/>
    <w:rsid w:val="00FF027B"/>
    <w:rsid w:val="00FF2375"/>
    <w:rsid w:val="00FF2E18"/>
    <w:rsid w:val="00FF37BB"/>
    <w:rsid w:val="00FF5087"/>
    <w:rsid w:val="00FF6E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D736"/>
  <w15:docId w15:val="{579F6077-F2B6-4A90-A3A4-7F7D9939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4F7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slov1">
    <w:name w:val="heading 1"/>
    <w:basedOn w:val="Normal"/>
    <w:next w:val="Normal"/>
    <w:link w:val="Naslov1Char"/>
    <w:qFormat/>
    <w:rsid w:val="00DF4B33"/>
    <w:pPr>
      <w:keepNext/>
      <w:pageBreakBefore/>
      <w:numPr>
        <w:numId w:val="1"/>
      </w:numPr>
      <w:tabs>
        <w:tab w:val="clear" w:pos="432"/>
        <w:tab w:val="left" w:pos="567"/>
      </w:tabs>
      <w:spacing w:before="240" w:after="240"/>
      <w:ind w:left="567" w:hanging="567"/>
      <w:jc w:val="left"/>
      <w:outlineLvl w:val="0"/>
    </w:pPr>
    <w:rPr>
      <w:rFonts w:ascii="Arial" w:hAnsi="Arial" w:cs="Arial"/>
      <w:b/>
      <w:bCs/>
      <w:kern w:val="32"/>
      <w:sz w:val="40"/>
      <w:szCs w:val="36"/>
    </w:rPr>
  </w:style>
  <w:style w:type="paragraph" w:styleId="Naslov2">
    <w:name w:val="heading 2"/>
    <w:basedOn w:val="Normal"/>
    <w:next w:val="Normal"/>
    <w:link w:val="Naslov2Char"/>
    <w:qFormat/>
    <w:rsid w:val="00F024F7"/>
    <w:pPr>
      <w:keepNext/>
      <w:numPr>
        <w:ilvl w:val="1"/>
        <w:numId w:val="1"/>
      </w:numPr>
      <w:tabs>
        <w:tab w:val="left" w:pos="709"/>
      </w:tabs>
      <w:ind w:left="709" w:hanging="709"/>
      <w:jc w:val="left"/>
      <w:outlineLvl w:val="1"/>
    </w:pPr>
    <w:rPr>
      <w:rFonts w:ascii="Arial" w:hAnsi="Arial" w:cs="Arial"/>
      <w:b/>
      <w:bCs/>
      <w:iCs/>
      <w:sz w:val="32"/>
      <w:szCs w:val="32"/>
    </w:rPr>
  </w:style>
  <w:style w:type="paragraph" w:styleId="Naslov3">
    <w:name w:val="heading 3"/>
    <w:basedOn w:val="Normal"/>
    <w:next w:val="Normal"/>
    <w:link w:val="Naslov3Char"/>
    <w:qFormat/>
    <w:rsid w:val="00F024F7"/>
    <w:pPr>
      <w:keepNext/>
      <w:numPr>
        <w:ilvl w:val="2"/>
        <w:numId w:val="1"/>
      </w:numPr>
      <w:tabs>
        <w:tab w:val="left" w:pos="851"/>
      </w:tabs>
      <w:jc w:val="left"/>
      <w:outlineLvl w:val="2"/>
    </w:pPr>
    <w:rPr>
      <w:rFonts w:ascii="Arial" w:hAnsi="Arial" w:cs="Arial"/>
      <w:b/>
      <w:bCs/>
      <w:sz w:val="28"/>
      <w:szCs w:val="28"/>
    </w:rPr>
  </w:style>
  <w:style w:type="paragraph" w:styleId="Naslov4">
    <w:name w:val="heading 4"/>
    <w:basedOn w:val="Normal"/>
    <w:next w:val="Normal"/>
    <w:link w:val="Naslov4Char"/>
    <w:qFormat/>
    <w:rsid w:val="00F024F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qFormat/>
    <w:rsid w:val="00F024F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qFormat/>
    <w:rsid w:val="00F024F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link w:val="Naslov7Char"/>
    <w:qFormat/>
    <w:rsid w:val="00F024F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link w:val="Naslov8Char"/>
    <w:qFormat/>
    <w:rsid w:val="00F024F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link w:val="Naslov9Char"/>
    <w:qFormat/>
    <w:rsid w:val="00F024F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DF4B33"/>
    <w:rPr>
      <w:rFonts w:ascii="Arial" w:eastAsia="Times New Roman" w:hAnsi="Arial" w:cs="Arial"/>
      <w:b/>
      <w:bCs/>
      <w:kern w:val="32"/>
      <w:sz w:val="40"/>
      <w:szCs w:val="36"/>
    </w:rPr>
  </w:style>
  <w:style w:type="character" w:customStyle="1" w:styleId="Naslov2Char">
    <w:name w:val="Naslov 2 Char"/>
    <w:basedOn w:val="Zadanifontodlomka"/>
    <w:link w:val="Naslov2"/>
    <w:rsid w:val="00F024F7"/>
    <w:rPr>
      <w:rFonts w:ascii="Arial" w:eastAsia="Times New Roman" w:hAnsi="Arial" w:cs="Arial"/>
      <w:b/>
      <w:bCs/>
      <w:iCs/>
      <w:sz w:val="32"/>
      <w:szCs w:val="32"/>
    </w:rPr>
  </w:style>
  <w:style w:type="character" w:customStyle="1" w:styleId="Naslov3Char">
    <w:name w:val="Naslov 3 Char"/>
    <w:basedOn w:val="Zadanifontodlomka"/>
    <w:link w:val="Naslov3"/>
    <w:rsid w:val="00F024F7"/>
    <w:rPr>
      <w:rFonts w:ascii="Arial" w:eastAsia="Times New Roman" w:hAnsi="Arial" w:cs="Arial"/>
      <w:b/>
      <w:bCs/>
      <w:sz w:val="28"/>
      <w:szCs w:val="28"/>
    </w:rPr>
  </w:style>
  <w:style w:type="character" w:customStyle="1" w:styleId="Naslov4Char">
    <w:name w:val="Naslov 4 Char"/>
    <w:basedOn w:val="Zadanifontodlomka"/>
    <w:link w:val="Naslov4"/>
    <w:rsid w:val="00F024F7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slov5Char">
    <w:name w:val="Naslov 5 Char"/>
    <w:basedOn w:val="Zadanifontodlomka"/>
    <w:link w:val="Naslov5"/>
    <w:rsid w:val="00F024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slov6Char">
    <w:name w:val="Naslov 6 Char"/>
    <w:basedOn w:val="Zadanifontodlomka"/>
    <w:link w:val="Naslov6"/>
    <w:rsid w:val="00F024F7"/>
    <w:rPr>
      <w:rFonts w:ascii="Times New Roman" w:eastAsia="Times New Roman" w:hAnsi="Times New Roman" w:cs="Times New Roman"/>
      <w:b/>
      <w:bCs/>
    </w:rPr>
  </w:style>
  <w:style w:type="character" w:customStyle="1" w:styleId="Naslov7Char">
    <w:name w:val="Naslov 7 Char"/>
    <w:basedOn w:val="Zadanifontodlomka"/>
    <w:link w:val="Naslov7"/>
    <w:rsid w:val="00F024F7"/>
    <w:rPr>
      <w:rFonts w:ascii="Times New Roman" w:eastAsia="Times New Roman" w:hAnsi="Times New Roman" w:cs="Times New Roman"/>
      <w:sz w:val="24"/>
      <w:szCs w:val="24"/>
    </w:rPr>
  </w:style>
  <w:style w:type="character" w:customStyle="1" w:styleId="Naslov8Char">
    <w:name w:val="Naslov 8 Char"/>
    <w:basedOn w:val="Zadanifontodlomka"/>
    <w:link w:val="Naslov8"/>
    <w:rsid w:val="00F024F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slov9Char">
    <w:name w:val="Naslov 9 Char"/>
    <w:basedOn w:val="Zadanifontodlomka"/>
    <w:link w:val="Naslov9"/>
    <w:rsid w:val="00F024F7"/>
    <w:rPr>
      <w:rFonts w:ascii="Arial" w:eastAsia="Times New Roman" w:hAnsi="Arial" w:cs="Arial"/>
    </w:rPr>
  </w:style>
  <w:style w:type="paragraph" w:styleId="Opisslike">
    <w:name w:val="caption"/>
    <w:basedOn w:val="Normal"/>
    <w:next w:val="Normal"/>
    <w:qFormat/>
    <w:rsid w:val="00F024F7"/>
    <w:rPr>
      <w:b/>
      <w:bCs/>
      <w:sz w:val="20"/>
      <w:szCs w:val="20"/>
    </w:rPr>
  </w:style>
  <w:style w:type="table" w:styleId="Reetkatablice">
    <w:name w:val="Table Grid"/>
    <w:basedOn w:val="Obinatablica"/>
    <w:rsid w:val="00F024F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eza">
    <w:name w:val="Hyperlink"/>
    <w:basedOn w:val="Zadanifontodlomka"/>
    <w:uiPriority w:val="99"/>
    <w:rsid w:val="00F024F7"/>
    <w:rPr>
      <w:color w:val="0000FF"/>
      <w:u w:val="single"/>
    </w:rPr>
  </w:style>
  <w:style w:type="paragraph" w:styleId="Podnoje">
    <w:name w:val="footer"/>
    <w:basedOn w:val="Normal"/>
    <w:link w:val="PodnojeChar"/>
    <w:rsid w:val="00F024F7"/>
    <w:pPr>
      <w:tabs>
        <w:tab w:val="center" w:pos="4703"/>
        <w:tab w:val="right" w:pos="9406"/>
      </w:tabs>
    </w:pPr>
  </w:style>
  <w:style w:type="character" w:customStyle="1" w:styleId="PodnojeChar">
    <w:name w:val="Podnožje Char"/>
    <w:basedOn w:val="Zadanifontodlomka"/>
    <w:link w:val="Podnoje"/>
    <w:rsid w:val="00F024F7"/>
    <w:rPr>
      <w:rFonts w:ascii="Times New Roman" w:eastAsia="Times New Roman" w:hAnsi="Times New Roman" w:cs="Times New Roman"/>
      <w:sz w:val="24"/>
      <w:szCs w:val="24"/>
    </w:rPr>
  </w:style>
  <w:style w:type="paragraph" w:styleId="Sadraj1">
    <w:name w:val="toc 1"/>
    <w:basedOn w:val="Normal"/>
    <w:next w:val="Normal"/>
    <w:uiPriority w:val="39"/>
    <w:rsid w:val="00F024F7"/>
    <w:pPr>
      <w:tabs>
        <w:tab w:val="left" w:pos="480"/>
        <w:tab w:val="right" w:leader="dot" w:pos="9016"/>
      </w:tabs>
      <w:ind w:left="482" w:hanging="482"/>
    </w:pPr>
  </w:style>
  <w:style w:type="character" w:styleId="Brojstranice">
    <w:name w:val="page number"/>
    <w:basedOn w:val="Zadanifontodlomka"/>
    <w:rsid w:val="00F024F7"/>
  </w:style>
  <w:style w:type="paragraph" w:styleId="Sadraj2">
    <w:name w:val="toc 2"/>
    <w:basedOn w:val="Normal"/>
    <w:next w:val="Normal"/>
    <w:uiPriority w:val="39"/>
    <w:rsid w:val="00F024F7"/>
    <w:pPr>
      <w:tabs>
        <w:tab w:val="left" w:pos="960"/>
        <w:tab w:val="right" w:leader="dot" w:pos="9016"/>
      </w:tabs>
      <w:ind w:left="975" w:hanging="737"/>
    </w:pPr>
  </w:style>
  <w:style w:type="paragraph" w:customStyle="1" w:styleId="Default">
    <w:name w:val="Default"/>
    <w:rsid w:val="00F024F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hr-HR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F024F7"/>
    <w:pPr>
      <w:keepLines/>
      <w:pageBreakBefore w:val="0"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Textbody">
    <w:name w:val="Text body"/>
    <w:basedOn w:val="Normal"/>
    <w:rsid w:val="00F024F7"/>
    <w:pPr>
      <w:widowControl w:val="0"/>
      <w:tabs>
        <w:tab w:val="left" w:pos="709"/>
      </w:tabs>
      <w:suppressAutoHyphens/>
      <w:spacing w:before="0" w:line="276" w:lineRule="auto"/>
      <w:jc w:val="left"/>
    </w:pPr>
    <w:rPr>
      <w:rFonts w:eastAsia="WenQuanYi Micro Hei" w:cs="Lohit Hindi"/>
      <w:color w:val="00000A"/>
      <w:lang w:val="en-US" w:eastAsia="zh-CN" w:bidi="hi-IN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F024F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024F7"/>
    <w:rPr>
      <w:rFonts w:ascii="Tahoma" w:eastAsia="Times New Roman" w:hAnsi="Tahoma" w:cs="Tahoma"/>
      <w:sz w:val="16"/>
      <w:szCs w:val="16"/>
    </w:rPr>
  </w:style>
  <w:style w:type="paragraph" w:customStyle="1" w:styleId="literatura">
    <w:name w:val="literatura"/>
    <w:link w:val="literaturaChar"/>
    <w:rsid w:val="00994F6C"/>
    <w:pPr>
      <w:numPr>
        <w:numId w:val="6"/>
      </w:num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teraturaChar">
    <w:name w:val="literatura Char"/>
    <w:basedOn w:val="Zadanifontodlomka"/>
    <w:link w:val="literatura"/>
    <w:rsid w:val="00994F6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Odlomakpopisa">
    <w:name w:val="List Paragraph"/>
    <w:basedOn w:val="Normal"/>
    <w:uiPriority w:val="34"/>
    <w:qFormat/>
    <w:rsid w:val="00F0011B"/>
    <w:pPr>
      <w:ind w:left="720"/>
      <w:contextualSpacing/>
    </w:pPr>
  </w:style>
  <w:style w:type="paragraph" w:styleId="Sadraj3">
    <w:name w:val="toc 3"/>
    <w:basedOn w:val="Normal"/>
    <w:next w:val="Normal"/>
    <w:autoRedefine/>
    <w:uiPriority w:val="39"/>
    <w:unhideWhenUsed/>
    <w:rsid w:val="00F0011B"/>
    <w:pPr>
      <w:spacing w:after="100"/>
      <w:ind w:left="480"/>
    </w:pPr>
  </w:style>
  <w:style w:type="paragraph" w:customStyle="1" w:styleId="Standard">
    <w:name w:val="Standard"/>
    <w:rsid w:val="0045333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val="en-US" w:eastAsia="zh-CN" w:bidi="hi-IN"/>
    </w:rPr>
  </w:style>
  <w:style w:type="character" w:styleId="Referencakomentara">
    <w:name w:val="annotation reference"/>
    <w:basedOn w:val="Zadanifontodlomka"/>
    <w:uiPriority w:val="99"/>
    <w:semiHidden/>
    <w:unhideWhenUsed/>
    <w:rsid w:val="0085641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unhideWhenUsed/>
    <w:rsid w:val="0085641E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rsid w:val="0085641E"/>
    <w:rPr>
      <w:rFonts w:ascii="Times New Roman" w:eastAsia="Times New Roman" w:hAnsi="Times New Roman" w:cs="Times New Roman"/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85641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8564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InternetLink">
    <w:name w:val="Internet Link"/>
    <w:rsid w:val="005C3E10"/>
    <w:rPr>
      <w:color w:val="000080"/>
      <w:u w:val="single"/>
      <w:lang w:val="en-US" w:eastAsia="en-US" w:bidi="en-US"/>
    </w:rPr>
  </w:style>
  <w:style w:type="character" w:styleId="SlijeenaHiperveza">
    <w:name w:val="FollowedHyperlink"/>
    <w:basedOn w:val="Zadanifontodlomka"/>
    <w:uiPriority w:val="99"/>
    <w:semiHidden/>
    <w:unhideWhenUsed/>
    <w:rsid w:val="00F71ACA"/>
    <w:rPr>
      <w:color w:val="800080" w:themeColor="followedHyperlink"/>
      <w:u w:val="single"/>
    </w:rPr>
  </w:style>
  <w:style w:type="paragraph" w:styleId="Bezproreda">
    <w:name w:val="No Spacing"/>
    <w:uiPriority w:val="1"/>
    <w:qFormat/>
    <w:rsid w:val="000D3E3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indented">
    <w:name w:val="Normal indented"/>
    <w:basedOn w:val="Normal"/>
    <w:link w:val="NormalindentedChar"/>
    <w:qFormat/>
    <w:rsid w:val="0086797C"/>
    <w:pPr>
      <w:ind w:firstLine="360"/>
    </w:pPr>
    <w:rPr>
      <w:lang w:val="en-US" w:eastAsia="hr-HR"/>
    </w:rPr>
  </w:style>
  <w:style w:type="character" w:customStyle="1" w:styleId="NormalindentedChar">
    <w:name w:val="Normal indented Char"/>
    <w:basedOn w:val="Zadanifontodlomka"/>
    <w:link w:val="Normalindented"/>
    <w:rsid w:val="0086797C"/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paragraph" w:styleId="Zaglavlje">
    <w:name w:val="header"/>
    <w:basedOn w:val="Normal"/>
    <w:link w:val="ZaglavljeChar"/>
    <w:uiPriority w:val="99"/>
    <w:unhideWhenUsed/>
    <w:rsid w:val="009907F8"/>
    <w:pPr>
      <w:tabs>
        <w:tab w:val="center" w:pos="4536"/>
        <w:tab w:val="right" w:pos="9072"/>
      </w:tabs>
      <w:spacing w:before="0" w:after="0"/>
    </w:pPr>
  </w:style>
  <w:style w:type="character" w:customStyle="1" w:styleId="ZaglavljeChar">
    <w:name w:val="Zaglavlje Char"/>
    <w:basedOn w:val="Zadanifontodlomka"/>
    <w:link w:val="Zaglavlje"/>
    <w:uiPriority w:val="99"/>
    <w:rsid w:val="009907F8"/>
    <w:rPr>
      <w:rFonts w:ascii="Times New Roman" w:eastAsia="Times New Roman" w:hAnsi="Times New Roman" w:cs="Times New Roman"/>
      <w:sz w:val="24"/>
      <w:szCs w:val="24"/>
    </w:rPr>
  </w:style>
  <w:style w:type="character" w:customStyle="1" w:styleId="difference">
    <w:name w:val="difference"/>
    <w:basedOn w:val="Zadanifontodlomka"/>
    <w:rsid w:val="00AF3ABA"/>
  </w:style>
  <w:style w:type="character" w:customStyle="1" w:styleId="hps">
    <w:name w:val="hps"/>
    <w:basedOn w:val="Zadanifontodlomka"/>
    <w:rsid w:val="005B4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95A4-A9B3-4D03-97BB-E2285F76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9</Pages>
  <Words>1167</Words>
  <Characters>6656</Characters>
  <Application>Microsoft Office Word</Application>
  <DocSecurity>0</DocSecurity>
  <Lines>55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MMilas;RNadarevic;MSiftar</dc:creator>
  <cp:lastModifiedBy>Ante Volarević</cp:lastModifiedBy>
  <cp:revision>5</cp:revision>
  <cp:lastPrinted>2013-11-14T05:58:00Z</cp:lastPrinted>
  <dcterms:created xsi:type="dcterms:W3CDTF">2025-03-15T21:54:00Z</dcterms:created>
  <dcterms:modified xsi:type="dcterms:W3CDTF">2025-03-23T22:41:00Z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